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030" w:rsidRPr="006800AA" w:rsidRDefault="00073BF3">
      <w:pPr>
        <w:spacing w:before="74"/>
        <w:ind w:left="100"/>
        <w:rPr>
          <w:rFonts w:ascii="Arial" w:hAnsi="Arial" w:cs="Arial"/>
          <w:b/>
        </w:rPr>
      </w:pPr>
      <w:r w:rsidRPr="006800AA">
        <w:rPr>
          <w:rFonts w:ascii="Arial" w:hAnsi="Arial" w:cs="Arial"/>
          <w:b/>
        </w:rPr>
        <w:t>Vinay kumar</w:t>
      </w:r>
    </w:p>
    <w:p w:rsidR="00073BF3" w:rsidRPr="006800AA" w:rsidRDefault="003C19D7">
      <w:pPr>
        <w:spacing w:before="27"/>
        <w:ind w:left="100"/>
        <w:rPr>
          <w:rFonts w:ascii="Arial" w:hAnsi="Arial" w:cs="Arial"/>
          <w:b/>
          <w:color w:val="0000FF"/>
        </w:rPr>
      </w:pPr>
      <w:hyperlink r:id="rId5" w:history="1">
        <w:r w:rsidR="00073BF3" w:rsidRPr="006800AA">
          <w:rPr>
            <w:rStyle w:val="Hyperlink"/>
            <w:rFonts w:ascii="Arial" w:hAnsi="Arial" w:cs="Arial"/>
            <w:b/>
          </w:rPr>
          <w:t>katakam111@gmail.com</w:t>
        </w:r>
      </w:hyperlink>
      <w:r w:rsidR="00915A0E" w:rsidRPr="006800AA">
        <w:rPr>
          <w:rFonts w:ascii="Arial" w:hAnsi="Arial" w:cs="Arial"/>
          <w:b/>
          <w:color w:val="0000FF"/>
        </w:rPr>
        <w:t xml:space="preserve">                                                                                                           </w:t>
      </w:r>
    </w:p>
    <w:p w:rsidR="00956F7C" w:rsidRPr="006800AA" w:rsidRDefault="00073BF3">
      <w:pPr>
        <w:pBdr>
          <w:bottom w:val="single" w:sz="12" w:space="1" w:color="auto"/>
        </w:pBdr>
        <w:spacing w:before="27"/>
        <w:ind w:left="100"/>
        <w:rPr>
          <w:rFonts w:ascii="Arial" w:hAnsi="Arial" w:cs="Arial"/>
          <w:b/>
          <w:color w:val="0000FF"/>
        </w:rPr>
      </w:pPr>
      <w:r w:rsidRPr="006800AA">
        <w:rPr>
          <w:rFonts w:ascii="Arial" w:hAnsi="Arial" w:cs="Arial"/>
          <w:b/>
          <w:color w:val="0000FF"/>
        </w:rPr>
        <w:t>+1(203)290-8412</w:t>
      </w:r>
    </w:p>
    <w:p w:rsidR="00073BF3" w:rsidRPr="006800AA" w:rsidRDefault="00073BF3">
      <w:pPr>
        <w:spacing w:before="27"/>
        <w:ind w:left="100"/>
        <w:rPr>
          <w:rFonts w:ascii="Arial" w:hAnsi="Arial" w:cs="Arial"/>
          <w:color w:val="0000FF"/>
        </w:rPr>
      </w:pPr>
    </w:p>
    <w:p w:rsidR="00023030" w:rsidRPr="006800AA" w:rsidRDefault="00956F7C">
      <w:pPr>
        <w:ind w:left="100"/>
        <w:rPr>
          <w:rFonts w:ascii="Arial" w:hAnsi="Arial" w:cs="Arial"/>
        </w:rPr>
      </w:pPr>
      <w:r w:rsidRPr="006800AA">
        <w:rPr>
          <w:rFonts w:ascii="Arial" w:hAnsi="Arial" w:cs="Arial"/>
          <w:b/>
        </w:rPr>
        <w:t>SUMMA</w:t>
      </w:r>
      <w:r w:rsidRPr="006800AA">
        <w:rPr>
          <w:rFonts w:ascii="Arial" w:hAnsi="Arial" w:cs="Arial"/>
          <w:b/>
          <w:spacing w:val="-8"/>
        </w:rPr>
        <w:t>R</w:t>
      </w:r>
      <w:r w:rsidRPr="006800AA">
        <w:rPr>
          <w:rFonts w:ascii="Arial" w:hAnsi="Arial" w:cs="Arial"/>
          <w:b/>
          <w:spacing w:val="-20"/>
        </w:rPr>
        <w:t>Y</w:t>
      </w:r>
      <w:r w:rsidRPr="006800AA">
        <w:rPr>
          <w:rFonts w:ascii="Arial" w:hAnsi="Arial" w:cs="Arial"/>
          <w:b/>
        </w:rPr>
        <w:t>:</w:t>
      </w:r>
    </w:p>
    <w:p w:rsidR="00023030" w:rsidRPr="006800AA" w:rsidRDefault="00956F7C" w:rsidP="00073BF3">
      <w:pPr>
        <w:pStyle w:val="ListParagraph"/>
        <w:numPr>
          <w:ilvl w:val="0"/>
          <w:numId w:val="4"/>
        </w:numPr>
        <w:tabs>
          <w:tab w:val="left" w:pos="460"/>
        </w:tabs>
        <w:spacing w:before="40" w:line="240" w:lineRule="exact"/>
        <w:ind w:right="201"/>
        <w:rPr>
          <w:rFonts w:ascii="Arial" w:hAnsi="Arial" w:cs="Arial"/>
        </w:rPr>
      </w:pPr>
      <w:r w:rsidRPr="006800AA">
        <w:rPr>
          <w:rFonts w:ascii="Arial" w:hAnsi="Arial" w:cs="Arial"/>
          <w:b/>
        </w:rPr>
        <w:t xml:space="preserve">Over </w:t>
      </w:r>
      <w:r w:rsidR="006F083A">
        <w:rPr>
          <w:rFonts w:ascii="Arial" w:hAnsi="Arial" w:cs="Arial"/>
          <w:b/>
        </w:rPr>
        <w:t>5</w:t>
      </w:r>
      <w:r w:rsidRPr="006800AA">
        <w:rPr>
          <w:rFonts w:ascii="Arial" w:hAnsi="Arial" w:cs="Arial"/>
        </w:rPr>
        <w:t xml:space="preserve"> years of experience in designing web applications and User Interface (UI) applications using </w:t>
      </w:r>
      <w:r w:rsidRPr="006800AA">
        <w:rPr>
          <w:rFonts w:ascii="Arial" w:hAnsi="Arial" w:cs="Arial"/>
          <w:b/>
        </w:rPr>
        <w:t xml:space="preserve">HTML/ HTML5, CSS/CSS3, Java Script, </w:t>
      </w:r>
      <w:proofErr w:type="spellStart"/>
      <w:r w:rsidRPr="006800AA">
        <w:rPr>
          <w:rFonts w:ascii="Arial" w:hAnsi="Arial" w:cs="Arial"/>
          <w:b/>
        </w:rPr>
        <w:t>JQuer</w:t>
      </w:r>
      <w:r w:rsidRPr="006800AA">
        <w:rPr>
          <w:rFonts w:ascii="Arial" w:hAnsi="Arial" w:cs="Arial"/>
          <w:b/>
          <w:spacing w:val="-12"/>
        </w:rPr>
        <w:t>y</w:t>
      </w:r>
      <w:proofErr w:type="spellEnd"/>
      <w:r w:rsidRPr="006800AA">
        <w:rPr>
          <w:rFonts w:ascii="Arial" w:hAnsi="Arial" w:cs="Arial"/>
          <w:b/>
        </w:rPr>
        <w:t>,</w:t>
      </w:r>
      <w:r w:rsidRPr="006800AA">
        <w:rPr>
          <w:rFonts w:ascii="Arial" w:hAnsi="Arial" w:cs="Arial"/>
          <w:b/>
          <w:spacing w:val="-12"/>
        </w:rPr>
        <w:t xml:space="preserve"> </w:t>
      </w:r>
      <w:r w:rsidRPr="006800AA">
        <w:rPr>
          <w:rFonts w:ascii="Arial" w:hAnsi="Arial" w:cs="Arial"/>
          <w:b/>
        </w:rPr>
        <w:t>AJAX, JSON,</w:t>
      </w:r>
      <w:r w:rsidRPr="006800AA">
        <w:rPr>
          <w:rFonts w:ascii="Arial" w:hAnsi="Arial" w:cs="Arial"/>
          <w:b/>
          <w:spacing w:val="-12"/>
        </w:rPr>
        <w:t xml:space="preserve"> </w:t>
      </w:r>
      <w:r w:rsidRPr="006800AA">
        <w:rPr>
          <w:rFonts w:ascii="Arial" w:hAnsi="Arial" w:cs="Arial"/>
          <w:b/>
        </w:rPr>
        <w:t>Angular</w:t>
      </w:r>
      <w:r w:rsidRPr="006800AA">
        <w:rPr>
          <w:rFonts w:ascii="Arial" w:hAnsi="Arial" w:cs="Arial"/>
          <w:b/>
          <w:spacing w:val="-4"/>
        </w:rPr>
        <w:t xml:space="preserve"> </w:t>
      </w:r>
      <w:r w:rsidRPr="006800AA">
        <w:rPr>
          <w:rFonts w:ascii="Arial" w:hAnsi="Arial" w:cs="Arial"/>
          <w:b/>
        </w:rPr>
        <w:t>JS, Node JS Exp</w:t>
      </w:r>
      <w:r w:rsidRPr="006800AA">
        <w:rPr>
          <w:rFonts w:ascii="Arial" w:hAnsi="Arial" w:cs="Arial"/>
          <w:b/>
          <w:spacing w:val="-4"/>
        </w:rPr>
        <w:t>r</w:t>
      </w:r>
      <w:r w:rsidRPr="006800AA">
        <w:rPr>
          <w:rFonts w:ascii="Arial" w:hAnsi="Arial" w:cs="Arial"/>
          <w:b/>
        </w:rPr>
        <w:t>ess JS.</w:t>
      </w:r>
    </w:p>
    <w:p w:rsidR="00023030" w:rsidRPr="006800AA" w:rsidRDefault="00956F7C" w:rsidP="00073BF3">
      <w:pPr>
        <w:pStyle w:val="ListParagraph"/>
        <w:numPr>
          <w:ilvl w:val="0"/>
          <w:numId w:val="4"/>
        </w:numPr>
        <w:tabs>
          <w:tab w:val="left" w:pos="460"/>
        </w:tabs>
        <w:spacing w:line="240" w:lineRule="exact"/>
        <w:ind w:right="562"/>
        <w:rPr>
          <w:rFonts w:ascii="Arial" w:hAnsi="Arial" w:cs="Arial"/>
        </w:rPr>
      </w:pPr>
      <w:r w:rsidRPr="006800AA">
        <w:rPr>
          <w:rFonts w:ascii="Arial" w:hAnsi="Arial" w:cs="Arial"/>
        </w:rPr>
        <w:t xml:space="preserve">Expertise in client scripting language and </w:t>
      </w:r>
      <w:proofErr w:type="gramStart"/>
      <w:r w:rsidRPr="006800AA">
        <w:rPr>
          <w:rFonts w:ascii="Arial" w:hAnsi="Arial" w:cs="Arial"/>
        </w:rPr>
        <w:t>server side</w:t>
      </w:r>
      <w:proofErr w:type="gramEnd"/>
      <w:r w:rsidRPr="006800AA">
        <w:rPr>
          <w:rFonts w:ascii="Arial" w:hAnsi="Arial" w:cs="Arial"/>
        </w:rPr>
        <w:t xml:space="preserve"> scripting languages like </w:t>
      </w:r>
      <w:r w:rsidRPr="006800AA">
        <w:rPr>
          <w:rFonts w:ascii="Arial" w:hAnsi="Arial" w:cs="Arial"/>
          <w:b/>
        </w:rPr>
        <w:t>JavaScript, jQuer</w:t>
      </w:r>
      <w:r w:rsidRPr="006800AA">
        <w:rPr>
          <w:rFonts w:ascii="Arial" w:hAnsi="Arial" w:cs="Arial"/>
          <w:b/>
          <w:spacing w:val="-12"/>
        </w:rPr>
        <w:t>y</w:t>
      </w:r>
      <w:r w:rsidR="003865E7" w:rsidRPr="006800AA">
        <w:rPr>
          <w:rFonts w:ascii="Arial" w:hAnsi="Arial" w:cs="Arial"/>
          <w:b/>
        </w:rPr>
        <w:t>, JSON</w:t>
      </w:r>
      <w:r w:rsidRPr="006800AA">
        <w:rPr>
          <w:rFonts w:ascii="Arial" w:hAnsi="Arial" w:cs="Arial"/>
          <w:b/>
        </w:rPr>
        <w:t>, Bootstrap,</w:t>
      </w:r>
      <w:r w:rsidRPr="006800AA">
        <w:rPr>
          <w:rFonts w:ascii="Arial" w:hAnsi="Arial" w:cs="Arial"/>
          <w:b/>
          <w:spacing w:val="-12"/>
        </w:rPr>
        <w:t xml:space="preserve"> </w:t>
      </w:r>
      <w:r w:rsidR="006800AA" w:rsidRPr="006800AA">
        <w:rPr>
          <w:rFonts w:ascii="Arial" w:hAnsi="Arial" w:cs="Arial"/>
          <w:b/>
        </w:rPr>
        <w:t>AngularJS</w:t>
      </w:r>
      <w:r w:rsidRPr="006800AA">
        <w:rPr>
          <w:rFonts w:ascii="Arial" w:hAnsi="Arial" w:cs="Arial"/>
          <w:b/>
        </w:rPr>
        <w:t xml:space="preserve"> </w:t>
      </w:r>
      <w:r w:rsidRPr="006800AA">
        <w:rPr>
          <w:rFonts w:ascii="Arial" w:hAnsi="Arial" w:cs="Arial"/>
        </w:rPr>
        <w:t xml:space="preserve">and </w:t>
      </w:r>
      <w:r w:rsidRPr="006800AA">
        <w:rPr>
          <w:rFonts w:ascii="Arial" w:hAnsi="Arial" w:cs="Arial"/>
          <w:b/>
        </w:rPr>
        <w:t>JS</w:t>
      </w:r>
      <w:r w:rsidRPr="006800AA">
        <w:rPr>
          <w:rFonts w:ascii="Arial" w:hAnsi="Arial" w:cs="Arial"/>
          <w:b/>
          <w:spacing w:val="-20"/>
        </w:rPr>
        <w:t>P</w:t>
      </w:r>
      <w:r w:rsidRPr="006800AA">
        <w:rPr>
          <w:rFonts w:ascii="Arial" w:hAnsi="Arial" w:cs="Arial"/>
          <w:b/>
        </w:rPr>
        <w:t>.</w:t>
      </w:r>
    </w:p>
    <w:p w:rsidR="00023030" w:rsidRPr="006800AA" w:rsidRDefault="00956F7C" w:rsidP="00073BF3">
      <w:pPr>
        <w:pStyle w:val="ListParagraph"/>
        <w:numPr>
          <w:ilvl w:val="0"/>
          <w:numId w:val="4"/>
        </w:numPr>
        <w:spacing w:line="220" w:lineRule="exact"/>
        <w:rPr>
          <w:rFonts w:ascii="Arial" w:hAnsi="Arial" w:cs="Arial"/>
        </w:rPr>
      </w:pPr>
      <w:r w:rsidRPr="006800AA">
        <w:rPr>
          <w:rFonts w:ascii="Arial" w:hAnsi="Arial" w:cs="Arial"/>
        </w:rPr>
        <w:t>Extensive experience in developing web page quickly and e</w:t>
      </w:r>
      <w:r w:rsidRPr="006800AA">
        <w:rPr>
          <w:rFonts w:ascii="Arial" w:hAnsi="Arial" w:cs="Arial"/>
          <w:spacing w:val="-4"/>
        </w:rPr>
        <w:t>f</w:t>
      </w:r>
      <w:r w:rsidRPr="006800AA">
        <w:rPr>
          <w:rFonts w:ascii="Arial" w:hAnsi="Arial" w:cs="Arial"/>
        </w:rPr>
        <w:t xml:space="preserve">fectively using </w:t>
      </w:r>
      <w:proofErr w:type="spellStart"/>
      <w:r w:rsidRPr="006800AA">
        <w:rPr>
          <w:rFonts w:ascii="Arial" w:hAnsi="Arial" w:cs="Arial"/>
        </w:rPr>
        <w:t>JQuer</w:t>
      </w:r>
      <w:r w:rsidRPr="006800AA">
        <w:rPr>
          <w:rFonts w:ascii="Arial" w:hAnsi="Arial" w:cs="Arial"/>
          <w:spacing w:val="-14"/>
        </w:rPr>
        <w:t>y</w:t>
      </w:r>
      <w:proofErr w:type="spellEnd"/>
      <w:r w:rsidRPr="006800AA">
        <w:rPr>
          <w:rFonts w:ascii="Arial" w:hAnsi="Arial" w:cs="Arial"/>
        </w:rPr>
        <w:t>,</w:t>
      </w:r>
      <w:r w:rsidRPr="006800AA">
        <w:rPr>
          <w:rFonts w:ascii="Arial" w:hAnsi="Arial" w:cs="Arial"/>
          <w:spacing w:val="-12"/>
        </w:rPr>
        <w:t xml:space="preserve"> </w:t>
      </w:r>
      <w:r w:rsidRPr="006800AA">
        <w:rPr>
          <w:rFonts w:ascii="Arial" w:hAnsi="Arial" w:cs="Arial"/>
        </w:rPr>
        <w:t>AngularJS,</w:t>
      </w:r>
    </w:p>
    <w:p w:rsidR="00023030" w:rsidRPr="006800AA" w:rsidRDefault="00956F7C" w:rsidP="00073BF3">
      <w:pPr>
        <w:pStyle w:val="ListParagraph"/>
        <w:numPr>
          <w:ilvl w:val="0"/>
          <w:numId w:val="4"/>
        </w:numPr>
        <w:tabs>
          <w:tab w:val="left" w:pos="460"/>
        </w:tabs>
        <w:spacing w:before="1" w:line="240" w:lineRule="exact"/>
        <w:ind w:right="791"/>
        <w:rPr>
          <w:rFonts w:ascii="Arial" w:hAnsi="Arial" w:cs="Arial"/>
        </w:rPr>
      </w:pPr>
      <w:r w:rsidRPr="006800AA">
        <w:rPr>
          <w:rFonts w:ascii="Arial" w:hAnsi="Arial" w:cs="Arial"/>
        </w:rPr>
        <w:t>HTML5, CSS3, Responsive</w:t>
      </w:r>
      <w:r w:rsidRPr="006800AA">
        <w:rPr>
          <w:rFonts w:ascii="Arial" w:hAnsi="Arial" w:cs="Arial"/>
          <w:spacing w:val="-4"/>
        </w:rPr>
        <w:t xml:space="preserve"> </w:t>
      </w:r>
      <w:r w:rsidRPr="006800AA">
        <w:rPr>
          <w:rFonts w:ascii="Arial" w:hAnsi="Arial" w:cs="Arial"/>
          <w:spacing w:val="-18"/>
        </w:rPr>
        <w:t>W</w:t>
      </w:r>
      <w:r w:rsidRPr="006800AA">
        <w:rPr>
          <w:rFonts w:ascii="Arial" w:hAnsi="Arial" w:cs="Arial"/>
        </w:rPr>
        <w:t>eb Design, Bootstrap and experience in making web pages cross browser compatible.</w:t>
      </w:r>
    </w:p>
    <w:p w:rsidR="00023030" w:rsidRPr="006800AA" w:rsidRDefault="00956F7C" w:rsidP="00073BF3">
      <w:pPr>
        <w:pStyle w:val="ListParagraph"/>
        <w:numPr>
          <w:ilvl w:val="0"/>
          <w:numId w:val="4"/>
        </w:numPr>
        <w:spacing w:line="240" w:lineRule="exact"/>
        <w:rPr>
          <w:rFonts w:ascii="Arial" w:hAnsi="Arial" w:cs="Arial"/>
        </w:rPr>
      </w:pPr>
      <w:r w:rsidRPr="006800AA">
        <w:rPr>
          <w:rFonts w:ascii="Arial" w:hAnsi="Arial" w:cs="Arial"/>
        </w:rPr>
        <w:t>Experience in implementing</w:t>
      </w:r>
      <w:r w:rsidRPr="006800AA">
        <w:rPr>
          <w:rFonts w:ascii="Arial" w:hAnsi="Arial" w:cs="Arial"/>
          <w:spacing w:val="-12"/>
        </w:rPr>
        <w:t xml:space="preserve"> </w:t>
      </w:r>
      <w:r w:rsidRPr="006800AA">
        <w:rPr>
          <w:rFonts w:ascii="Arial" w:hAnsi="Arial" w:cs="Arial"/>
        </w:rPr>
        <w:t>Auto Complete/Auto Suggest functionality using</w:t>
      </w:r>
      <w:r w:rsidRPr="006800AA">
        <w:rPr>
          <w:rFonts w:ascii="Arial" w:hAnsi="Arial" w:cs="Arial"/>
          <w:spacing w:val="-12"/>
        </w:rPr>
        <w:t xml:space="preserve"> </w:t>
      </w:r>
      <w:r w:rsidRPr="006800AA">
        <w:rPr>
          <w:rFonts w:ascii="Arial" w:hAnsi="Arial" w:cs="Arial"/>
        </w:rPr>
        <w:t xml:space="preserve">Ajax, </w:t>
      </w:r>
      <w:proofErr w:type="spellStart"/>
      <w:r w:rsidRPr="006800AA">
        <w:rPr>
          <w:rFonts w:ascii="Arial" w:hAnsi="Arial" w:cs="Arial"/>
        </w:rPr>
        <w:t>JQuer</w:t>
      </w:r>
      <w:r w:rsidRPr="006800AA">
        <w:rPr>
          <w:rFonts w:ascii="Arial" w:hAnsi="Arial" w:cs="Arial"/>
          <w:spacing w:val="-14"/>
        </w:rPr>
        <w:t>y</w:t>
      </w:r>
      <w:proofErr w:type="spellEnd"/>
      <w:r w:rsidRPr="006800AA">
        <w:rPr>
          <w:rFonts w:ascii="Arial" w:hAnsi="Arial" w:cs="Arial"/>
        </w:rPr>
        <w:t>, DHTML,</w:t>
      </w:r>
      <w:r w:rsidRPr="006800AA">
        <w:rPr>
          <w:rFonts w:ascii="Arial" w:hAnsi="Arial" w:cs="Arial"/>
          <w:spacing w:val="-4"/>
        </w:rPr>
        <w:t xml:space="preserve"> </w:t>
      </w:r>
      <w:r w:rsidRPr="006800AA">
        <w:rPr>
          <w:rFonts w:ascii="Arial" w:hAnsi="Arial" w:cs="Arial"/>
          <w:spacing w:val="-18"/>
        </w:rPr>
        <w:t>W</w:t>
      </w:r>
      <w:r w:rsidRPr="006800AA">
        <w:rPr>
          <w:rFonts w:ascii="Arial" w:hAnsi="Arial" w:cs="Arial"/>
        </w:rPr>
        <w:t>eb</w:t>
      </w:r>
      <w:r w:rsidR="00073BF3" w:rsidRPr="006800AA">
        <w:rPr>
          <w:rFonts w:ascii="Arial" w:hAnsi="Arial" w:cs="Arial"/>
        </w:rPr>
        <w:t xml:space="preserve"> </w:t>
      </w:r>
      <w:r w:rsidRPr="006800AA">
        <w:rPr>
          <w:rFonts w:ascii="Arial" w:hAnsi="Arial" w:cs="Arial"/>
        </w:rPr>
        <w:t>Service call and JSON.</w:t>
      </w:r>
    </w:p>
    <w:p w:rsidR="00023030" w:rsidRPr="006800AA" w:rsidRDefault="00956F7C" w:rsidP="00073BF3">
      <w:pPr>
        <w:pStyle w:val="ListParagraph"/>
        <w:numPr>
          <w:ilvl w:val="0"/>
          <w:numId w:val="4"/>
        </w:numPr>
        <w:spacing w:line="240" w:lineRule="exact"/>
        <w:rPr>
          <w:rFonts w:ascii="Arial" w:hAnsi="Arial" w:cs="Arial"/>
        </w:rPr>
      </w:pPr>
      <w:r w:rsidRPr="006800AA">
        <w:rPr>
          <w:rFonts w:ascii="Arial" w:hAnsi="Arial" w:cs="Arial"/>
        </w:rPr>
        <w:t>Good knowledge in</w:t>
      </w:r>
      <w:r w:rsidRPr="006800AA">
        <w:rPr>
          <w:rFonts w:ascii="Arial" w:hAnsi="Arial" w:cs="Arial"/>
          <w:spacing w:val="-4"/>
        </w:rPr>
        <w:t xml:space="preserve"> </w:t>
      </w:r>
      <w:r w:rsidRPr="006800AA">
        <w:rPr>
          <w:rFonts w:ascii="Arial" w:hAnsi="Arial" w:cs="Arial"/>
          <w:spacing w:val="-15"/>
        </w:rPr>
        <w:t>T</w:t>
      </w:r>
      <w:r w:rsidRPr="006800AA">
        <w:rPr>
          <w:rFonts w:ascii="Arial" w:hAnsi="Arial" w:cs="Arial"/>
        </w:rPr>
        <w:t xml:space="preserve">witter Bootstrap and JavaScript module loaders such as </w:t>
      </w:r>
      <w:proofErr w:type="spellStart"/>
      <w:r w:rsidRPr="006800AA">
        <w:rPr>
          <w:rFonts w:ascii="Arial" w:hAnsi="Arial" w:cs="Arial"/>
        </w:rPr>
        <w:t>CommonJS</w:t>
      </w:r>
      <w:proofErr w:type="spellEnd"/>
      <w:r w:rsidRPr="006800AA">
        <w:rPr>
          <w:rFonts w:ascii="Arial" w:hAnsi="Arial" w:cs="Arial"/>
        </w:rPr>
        <w:t xml:space="preserve">, </w:t>
      </w:r>
      <w:proofErr w:type="spellStart"/>
      <w:r w:rsidRPr="006800AA">
        <w:rPr>
          <w:rFonts w:ascii="Arial" w:hAnsi="Arial" w:cs="Arial"/>
        </w:rPr>
        <w:t>RequireJS</w:t>
      </w:r>
      <w:proofErr w:type="spellEnd"/>
      <w:r w:rsidRPr="006800AA">
        <w:rPr>
          <w:rFonts w:ascii="Arial" w:hAnsi="Arial" w:cs="Arial"/>
        </w:rPr>
        <w:t xml:space="preserve"> and</w:t>
      </w:r>
      <w:r w:rsidRPr="006800AA">
        <w:rPr>
          <w:rFonts w:ascii="Arial" w:hAnsi="Arial" w:cs="Arial"/>
          <w:spacing w:val="-12"/>
        </w:rPr>
        <w:t xml:space="preserve"> </w:t>
      </w:r>
      <w:r w:rsidRPr="006800AA">
        <w:rPr>
          <w:rFonts w:ascii="Arial" w:hAnsi="Arial" w:cs="Arial"/>
        </w:rPr>
        <w:t>AMD.</w:t>
      </w:r>
    </w:p>
    <w:p w:rsidR="00023030" w:rsidRPr="006800AA" w:rsidRDefault="00956F7C" w:rsidP="00073BF3">
      <w:pPr>
        <w:pStyle w:val="ListParagraph"/>
        <w:numPr>
          <w:ilvl w:val="0"/>
          <w:numId w:val="4"/>
        </w:numPr>
        <w:spacing w:line="240" w:lineRule="exact"/>
        <w:rPr>
          <w:rFonts w:ascii="Arial" w:hAnsi="Arial" w:cs="Arial"/>
        </w:rPr>
      </w:pPr>
      <w:r w:rsidRPr="006800AA">
        <w:rPr>
          <w:rFonts w:ascii="Arial" w:hAnsi="Arial" w:cs="Arial"/>
        </w:rPr>
        <w:t>Experience in creating user interface widgets using jQuer</w:t>
      </w:r>
      <w:r w:rsidRPr="006800AA">
        <w:rPr>
          <w:rFonts w:ascii="Arial" w:hAnsi="Arial" w:cs="Arial"/>
          <w:spacing w:val="-14"/>
        </w:rPr>
        <w:t>y</w:t>
      </w:r>
      <w:r w:rsidRPr="006800AA">
        <w:rPr>
          <w:rFonts w:ascii="Arial" w:hAnsi="Arial" w:cs="Arial"/>
        </w:rPr>
        <w:t>, Bootstrap,</w:t>
      </w:r>
      <w:r w:rsidRPr="006800AA">
        <w:rPr>
          <w:rFonts w:ascii="Arial" w:hAnsi="Arial" w:cs="Arial"/>
          <w:spacing w:val="-12"/>
        </w:rPr>
        <w:t xml:space="preserve"> </w:t>
      </w:r>
      <w:r w:rsidRPr="006800AA">
        <w:rPr>
          <w:rFonts w:ascii="Arial" w:hAnsi="Arial" w:cs="Arial"/>
        </w:rPr>
        <w:t>AngularJS,</w:t>
      </w:r>
      <w:r w:rsidRPr="006800AA">
        <w:rPr>
          <w:rFonts w:ascii="Arial" w:hAnsi="Arial" w:cs="Arial"/>
          <w:spacing w:val="-12"/>
        </w:rPr>
        <w:t xml:space="preserve"> </w:t>
      </w:r>
      <w:r w:rsidRPr="006800AA">
        <w:rPr>
          <w:rFonts w:ascii="Arial" w:hAnsi="Arial" w:cs="Arial"/>
        </w:rPr>
        <w:t>Angular2 and NodeJS.</w:t>
      </w:r>
    </w:p>
    <w:p w:rsidR="00023030" w:rsidRPr="006800AA" w:rsidRDefault="00956F7C" w:rsidP="00073BF3">
      <w:pPr>
        <w:pStyle w:val="ListParagraph"/>
        <w:numPr>
          <w:ilvl w:val="0"/>
          <w:numId w:val="4"/>
        </w:numPr>
        <w:spacing w:line="240" w:lineRule="exact"/>
        <w:rPr>
          <w:rFonts w:ascii="Arial" w:hAnsi="Arial" w:cs="Arial"/>
        </w:rPr>
      </w:pPr>
      <w:r w:rsidRPr="006800AA">
        <w:rPr>
          <w:rFonts w:ascii="Arial" w:hAnsi="Arial" w:cs="Arial"/>
        </w:rPr>
        <w:t>Rich experience with development using</w:t>
      </w:r>
      <w:r w:rsidRPr="006800AA">
        <w:rPr>
          <w:rFonts w:ascii="Arial" w:hAnsi="Arial" w:cs="Arial"/>
          <w:spacing w:val="-12"/>
        </w:rPr>
        <w:t xml:space="preserve"> </w:t>
      </w:r>
      <w:r w:rsidRPr="006800AA">
        <w:rPr>
          <w:rFonts w:ascii="Arial" w:hAnsi="Arial" w:cs="Arial"/>
        </w:rPr>
        <w:t>AngularJS and</w:t>
      </w:r>
      <w:r w:rsidRPr="006800AA">
        <w:rPr>
          <w:rFonts w:ascii="Arial" w:hAnsi="Arial" w:cs="Arial"/>
          <w:spacing w:val="-12"/>
        </w:rPr>
        <w:t xml:space="preserve"> </w:t>
      </w:r>
      <w:r w:rsidRPr="006800AA">
        <w:rPr>
          <w:rFonts w:ascii="Arial" w:hAnsi="Arial" w:cs="Arial"/>
        </w:rPr>
        <w:t>Angular2 extensive features.</w:t>
      </w:r>
    </w:p>
    <w:p w:rsidR="00023030" w:rsidRPr="006800AA" w:rsidRDefault="00956F7C" w:rsidP="00073BF3">
      <w:pPr>
        <w:pStyle w:val="ListParagraph"/>
        <w:numPr>
          <w:ilvl w:val="0"/>
          <w:numId w:val="4"/>
        </w:numPr>
        <w:spacing w:line="240" w:lineRule="exact"/>
        <w:rPr>
          <w:rFonts w:ascii="Arial" w:hAnsi="Arial" w:cs="Arial"/>
        </w:rPr>
      </w:pPr>
      <w:r w:rsidRPr="006800AA">
        <w:rPr>
          <w:rFonts w:ascii="Arial" w:hAnsi="Arial" w:cs="Arial"/>
        </w:rPr>
        <w:t>Developed</w:t>
      </w:r>
      <w:r w:rsidRPr="006800AA">
        <w:rPr>
          <w:rFonts w:ascii="Arial" w:hAnsi="Arial" w:cs="Arial"/>
          <w:spacing w:val="-12"/>
        </w:rPr>
        <w:t xml:space="preserve"> </w:t>
      </w:r>
      <w:r w:rsidRPr="006800AA">
        <w:rPr>
          <w:rFonts w:ascii="Arial" w:hAnsi="Arial" w:cs="Arial"/>
        </w:rPr>
        <w:t>Application to assess (JSON, XMI) Rest-full web service using</w:t>
      </w:r>
      <w:r w:rsidRPr="006800AA">
        <w:rPr>
          <w:rFonts w:ascii="Arial" w:hAnsi="Arial" w:cs="Arial"/>
          <w:spacing w:val="-12"/>
        </w:rPr>
        <w:t xml:space="preserve"> </w:t>
      </w:r>
      <w:r w:rsidRPr="006800AA">
        <w:rPr>
          <w:rFonts w:ascii="Arial" w:hAnsi="Arial" w:cs="Arial"/>
        </w:rPr>
        <w:t xml:space="preserve">AngularJS, </w:t>
      </w:r>
      <w:proofErr w:type="spellStart"/>
      <w:r w:rsidRPr="006800AA">
        <w:rPr>
          <w:rFonts w:ascii="Arial" w:hAnsi="Arial" w:cs="Arial"/>
        </w:rPr>
        <w:t>ExtJS</w:t>
      </w:r>
      <w:proofErr w:type="spellEnd"/>
      <w:r w:rsidRPr="006800AA">
        <w:rPr>
          <w:rFonts w:ascii="Arial" w:hAnsi="Arial" w:cs="Arial"/>
        </w:rPr>
        <w:t xml:space="preserve">, </w:t>
      </w:r>
      <w:proofErr w:type="spellStart"/>
      <w:r w:rsidRPr="006800AA">
        <w:rPr>
          <w:rFonts w:ascii="Arial" w:hAnsi="Arial" w:cs="Arial"/>
        </w:rPr>
        <w:t>ReactJS</w:t>
      </w:r>
      <w:proofErr w:type="spellEnd"/>
      <w:r w:rsidRPr="006800AA">
        <w:rPr>
          <w:rFonts w:ascii="Arial" w:hAnsi="Arial" w:cs="Arial"/>
        </w:rPr>
        <w:t>, and</w:t>
      </w:r>
      <w:r w:rsidR="00073BF3" w:rsidRPr="006800AA">
        <w:rPr>
          <w:rFonts w:ascii="Arial" w:hAnsi="Arial" w:cs="Arial"/>
        </w:rPr>
        <w:t xml:space="preserve"> </w:t>
      </w:r>
      <w:r w:rsidRPr="006800AA">
        <w:rPr>
          <w:rFonts w:ascii="Arial" w:hAnsi="Arial" w:cs="Arial"/>
        </w:rPr>
        <w:t>JavaScript.</w:t>
      </w:r>
    </w:p>
    <w:p w:rsidR="00023030" w:rsidRPr="006800AA" w:rsidRDefault="00956F7C" w:rsidP="00073BF3">
      <w:pPr>
        <w:pStyle w:val="ListParagraph"/>
        <w:numPr>
          <w:ilvl w:val="0"/>
          <w:numId w:val="4"/>
        </w:numPr>
        <w:spacing w:line="240" w:lineRule="exact"/>
        <w:rPr>
          <w:rFonts w:ascii="Arial" w:hAnsi="Arial" w:cs="Arial"/>
        </w:rPr>
      </w:pPr>
      <w:r w:rsidRPr="006800AA">
        <w:rPr>
          <w:rFonts w:ascii="Arial" w:hAnsi="Arial" w:cs="Arial"/>
        </w:rPr>
        <w:t>Good hands on with Microsoft</w:t>
      </w:r>
      <w:r w:rsidRPr="006800AA">
        <w:rPr>
          <w:rFonts w:ascii="Arial" w:hAnsi="Arial" w:cs="Arial"/>
          <w:spacing w:val="-12"/>
        </w:rPr>
        <w:t xml:space="preserve"> </w:t>
      </w:r>
      <w:r w:rsidRPr="006800AA">
        <w:rPr>
          <w:rFonts w:ascii="Arial" w:hAnsi="Arial" w:cs="Arial"/>
        </w:rPr>
        <w:t>Azure to develop, deploy and scale websites.</w:t>
      </w:r>
    </w:p>
    <w:p w:rsidR="00023030" w:rsidRPr="006800AA" w:rsidRDefault="00956F7C" w:rsidP="00073BF3">
      <w:pPr>
        <w:pStyle w:val="ListParagraph"/>
        <w:numPr>
          <w:ilvl w:val="0"/>
          <w:numId w:val="4"/>
        </w:numPr>
        <w:spacing w:line="240" w:lineRule="exact"/>
        <w:rPr>
          <w:rFonts w:ascii="Arial" w:hAnsi="Arial" w:cs="Arial"/>
        </w:rPr>
      </w:pPr>
      <w:r w:rsidRPr="006800AA">
        <w:rPr>
          <w:rFonts w:ascii="Arial" w:hAnsi="Arial" w:cs="Arial"/>
        </w:rPr>
        <w:t>Expertise in developing web application using Microsoft</w:t>
      </w:r>
      <w:r w:rsidRPr="006800AA">
        <w:rPr>
          <w:rFonts w:ascii="Arial" w:hAnsi="Arial" w:cs="Arial"/>
          <w:spacing w:val="-4"/>
        </w:rPr>
        <w:t xml:space="preserve"> </w:t>
      </w:r>
      <w:r w:rsidRPr="006800AA">
        <w:rPr>
          <w:rFonts w:ascii="Arial" w:hAnsi="Arial" w:cs="Arial"/>
          <w:spacing w:val="-13"/>
        </w:rPr>
        <w:t>V</w:t>
      </w:r>
      <w:r w:rsidRPr="006800AA">
        <w:rPr>
          <w:rFonts w:ascii="Arial" w:hAnsi="Arial" w:cs="Arial"/>
        </w:rPr>
        <w:t xml:space="preserve">isual studio, Eclipse and </w:t>
      </w:r>
      <w:r w:rsidR="002A5FCA" w:rsidRPr="006800AA">
        <w:rPr>
          <w:rFonts w:ascii="Arial" w:hAnsi="Arial" w:cs="Arial"/>
        </w:rPr>
        <w:t>NetBeans</w:t>
      </w:r>
      <w:r w:rsidRPr="006800AA">
        <w:rPr>
          <w:rFonts w:ascii="Arial" w:hAnsi="Arial" w:cs="Arial"/>
        </w:rPr>
        <w:t>.</w:t>
      </w:r>
    </w:p>
    <w:p w:rsidR="00023030" w:rsidRPr="006800AA" w:rsidRDefault="00956F7C" w:rsidP="00073BF3">
      <w:pPr>
        <w:pStyle w:val="ListParagraph"/>
        <w:numPr>
          <w:ilvl w:val="0"/>
          <w:numId w:val="4"/>
        </w:numPr>
        <w:spacing w:line="240" w:lineRule="exact"/>
        <w:rPr>
          <w:rFonts w:ascii="Arial" w:hAnsi="Arial" w:cs="Arial"/>
        </w:rPr>
      </w:pPr>
      <w:r w:rsidRPr="006800AA">
        <w:rPr>
          <w:rFonts w:ascii="Arial" w:hAnsi="Arial" w:cs="Arial"/>
        </w:rPr>
        <w:t>Experience in CMS (</w:t>
      </w:r>
      <w:r w:rsidRPr="006800AA">
        <w:rPr>
          <w:rFonts w:ascii="Arial" w:hAnsi="Arial" w:cs="Arial"/>
          <w:spacing w:val="-18"/>
        </w:rPr>
        <w:t>W</w:t>
      </w:r>
      <w:r w:rsidRPr="006800AA">
        <w:rPr>
          <w:rFonts w:ascii="Arial" w:hAnsi="Arial" w:cs="Arial"/>
        </w:rPr>
        <w:t>ord Press, Drupal) use to facilitate collaborative content creation and maintenance.</w:t>
      </w:r>
    </w:p>
    <w:p w:rsidR="00023030" w:rsidRPr="006800AA" w:rsidRDefault="00956F7C" w:rsidP="00073BF3">
      <w:pPr>
        <w:pStyle w:val="ListParagraph"/>
        <w:numPr>
          <w:ilvl w:val="0"/>
          <w:numId w:val="4"/>
        </w:numPr>
        <w:tabs>
          <w:tab w:val="left" w:pos="460"/>
        </w:tabs>
        <w:spacing w:before="1" w:line="240" w:lineRule="exact"/>
        <w:ind w:right="1082"/>
        <w:rPr>
          <w:rFonts w:ascii="Arial" w:hAnsi="Arial" w:cs="Arial"/>
        </w:rPr>
      </w:pPr>
      <w:r w:rsidRPr="006800AA">
        <w:rPr>
          <w:rFonts w:ascii="Arial" w:hAnsi="Arial" w:cs="Arial"/>
        </w:rPr>
        <w:t>Experience in designing UI patterns and UI applications with the help of</w:t>
      </w:r>
      <w:r w:rsidRPr="006800AA">
        <w:rPr>
          <w:rFonts w:ascii="Arial" w:hAnsi="Arial" w:cs="Arial"/>
          <w:spacing w:val="-12"/>
        </w:rPr>
        <w:t xml:space="preserve"> </w:t>
      </w:r>
      <w:r w:rsidRPr="006800AA">
        <w:rPr>
          <w:rFonts w:ascii="Arial" w:hAnsi="Arial" w:cs="Arial"/>
        </w:rPr>
        <w:t>Adobe products like</w:t>
      </w:r>
      <w:r w:rsidRPr="006800AA">
        <w:rPr>
          <w:rFonts w:ascii="Arial" w:hAnsi="Arial" w:cs="Arial"/>
          <w:spacing w:val="-12"/>
        </w:rPr>
        <w:t xml:space="preserve"> </w:t>
      </w:r>
      <w:r w:rsidRPr="006800AA">
        <w:rPr>
          <w:rFonts w:ascii="Arial" w:hAnsi="Arial" w:cs="Arial"/>
        </w:rPr>
        <w:t xml:space="preserve">Adobe </w:t>
      </w:r>
      <w:r w:rsidR="002A5FCA" w:rsidRPr="006800AA">
        <w:rPr>
          <w:rFonts w:ascii="Arial" w:hAnsi="Arial" w:cs="Arial"/>
        </w:rPr>
        <w:t>Photoshop</w:t>
      </w:r>
      <w:r w:rsidRPr="006800AA">
        <w:rPr>
          <w:rFonts w:ascii="Arial" w:hAnsi="Arial" w:cs="Arial"/>
        </w:rPr>
        <w:t>.</w:t>
      </w:r>
    </w:p>
    <w:p w:rsidR="00023030" w:rsidRPr="006800AA" w:rsidRDefault="00956F7C" w:rsidP="00073BF3">
      <w:pPr>
        <w:pStyle w:val="ListParagraph"/>
        <w:numPr>
          <w:ilvl w:val="0"/>
          <w:numId w:val="4"/>
        </w:numPr>
        <w:spacing w:line="240" w:lineRule="exact"/>
        <w:rPr>
          <w:rFonts w:ascii="Arial" w:hAnsi="Arial" w:cs="Arial"/>
        </w:rPr>
      </w:pPr>
      <w:r w:rsidRPr="006800AA">
        <w:rPr>
          <w:rFonts w:ascii="Arial" w:hAnsi="Arial" w:cs="Arial"/>
        </w:rPr>
        <w:t>Good experience with Dreamweaver CS3,</w:t>
      </w:r>
      <w:r w:rsidRPr="006800AA">
        <w:rPr>
          <w:rFonts w:ascii="Arial" w:hAnsi="Arial" w:cs="Arial"/>
          <w:spacing w:val="-12"/>
        </w:rPr>
        <w:t xml:space="preserve"> </w:t>
      </w:r>
      <w:r w:rsidRPr="006800AA">
        <w:rPr>
          <w:rFonts w:ascii="Arial" w:hAnsi="Arial" w:cs="Arial"/>
        </w:rPr>
        <w:t>Adobe Photoshop CS3/CS4,</w:t>
      </w:r>
      <w:r w:rsidRPr="006800AA">
        <w:rPr>
          <w:rFonts w:ascii="Arial" w:hAnsi="Arial" w:cs="Arial"/>
          <w:spacing w:val="-12"/>
        </w:rPr>
        <w:t xml:space="preserve"> </w:t>
      </w:r>
      <w:r w:rsidRPr="006800AA">
        <w:rPr>
          <w:rFonts w:ascii="Arial" w:hAnsi="Arial" w:cs="Arial"/>
        </w:rPr>
        <w:t>Adobe Fireworks CS3 and</w:t>
      </w:r>
      <w:r w:rsidRPr="006800AA">
        <w:rPr>
          <w:rFonts w:ascii="Arial" w:hAnsi="Arial" w:cs="Arial"/>
          <w:spacing w:val="-12"/>
        </w:rPr>
        <w:t xml:space="preserve"> </w:t>
      </w:r>
      <w:r w:rsidRPr="006800AA">
        <w:rPr>
          <w:rFonts w:ascii="Arial" w:hAnsi="Arial" w:cs="Arial"/>
        </w:rPr>
        <w:t>Adobe</w:t>
      </w:r>
      <w:r w:rsidR="00073BF3" w:rsidRPr="006800AA">
        <w:rPr>
          <w:rFonts w:ascii="Arial" w:hAnsi="Arial" w:cs="Arial"/>
        </w:rPr>
        <w:t xml:space="preserve"> </w:t>
      </w:r>
      <w:r w:rsidRPr="006800AA">
        <w:rPr>
          <w:rFonts w:ascii="Arial" w:hAnsi="Arial" w:cs="Arial"/>
        </w:rPr>
        <w:t>Illustrator CS3.</w:t>
      </w:r>
    </w:p>
    <w:p w:rsidR="00023030" w:rsidRPr="006800AA" w:rsidRDefault="00956F7C" w:rsidP="00073BF3">
      <w:pPr>
        <w:pStyle w:val="ListParagraph"/>
        <w:numPr>
          <w:ilvl w:val="0"/>
          <w:numId w:val="4"/>
        </w:numPr>
        <w:spacing w:line="240" w:lineRule="exact"/>
        <w:rPr>
          <w:rFonts w:ascii="Arial" w:hAnsi="Arial" w:cs="Arial"/>
        </w:rPr>
      </w:pPr>
      <w:r w:rsidRPr="006800AA">
        <w:rPr>
          <w:rFonts w:ascii="Arial" w:hAnsi="Arial" w:cs="Arial"/>
        </w:rPr>
        <w:t>Good understanding of Document Object Model (DOM) and DOM functions.</w:t>
      </w:r>
    </w:p>
    <w:p w:rsidR="00023030" w:rsidRPr="006800AA" w:rsidRDefault="00956F7C" w:rsidP="00073BF3">
      <w:pPr>
        <w:pStyle w:val="ListParagraph"/>
        <w:numPr>
          <w:ilvl w:val="0"/>
          <w:numId w:val="4"/>
        </w:numPr>
        <w:spacing w:line="240" w:lineRule="exact"/>
        <w:rPr>
          <w:rFonts w:ascii="Arial" w:hAnsi="Arial" w:cs="Arial"/>
        </w:rPr>
      </w:pPr>
      <w:r w:rsidRPr="006800AA">
        <w:rPr>
          <w:rFonts w:ascii="Arial" w:hAnsi="Arial" w:cs="Arial"/>
        </w:rPr>
        <w:t xml:space="preserve">Experience in </w:t>
      </w:r>
      <w:r w:rsidRPr="006800AA">
        <w:rPr>
          <w:rFonts w:ascii="Arial" w:hAnsi="Arial" w:cs="Arial"/>
          <w:b/>
        </w:rPr>
        <w:t>c</w:t>
      </w:r>
      <w:r w:rsidRPr="006800AA">
        <w:rPr>
          <w:rFonts w:ascii="Arial" w:hAnsi="Arial" w:cs="Arial"/>
          <w:b/>
          <w:spacing w:val="-4"/>
        </w:rPr>
        <w:t>r</w:t>
      </w:r>
      <w:r w:rsidRPr="006800AA">
        <w:rPr>
          <w:rFonts w:ascii="Arial" w:hAnsi="Arial" w:cs="Arial"/>
          <w:b/>
        </w:rPr>
        <w:t>oss b</w:t>
      </w:r>
      <w:r w:rsidRPr="006800AA">
        <w:rPr>
          <w:rFonts w:ascii="Arial" w:hAnsi="Arial" w:cs="Arial"/>
          <w:b/>
          <w:spacing w:val="-4"/>
        </w:rPr>
        <w:t>r</w:t>
      </w:r>
      <w:r w:rsidRPr="006800AA">
        <w:rPr>
          <w:rFonts w:ascii="Arial" w:hAnsi="Arial" w:cs="Arial"/>
          <w:b/>
        </w:rPr>
        <w:t xml:space="preserve">owser </w:t>
      </w:r>
      <w:r w:rsidRPr="006800AA">
        <w:rPr>
          <w:rFonts w:ascii="Arial" w:hAnsi="Arial" w:cs="Arial"/>
        </w:rPr>
        <w:t>compatibility with di</w:t>
      </w:r>
      <w:r w:rsidRPr="006800AA">
        <w:rPr>
          <w:rFonts w:ascii="Arial" w:hAnsi="Arial" w:cs="Arial"/>
          <w:spacing w:val="-4"/>
        </w:rPr>
        <w:t>f</w:t>
      </w:r>
      <w:r w:rsidRPr="006800AA">
        <w:rPr>
          <w:rFonts w:ascii="Arial" w:hAnsi="Arial" w:cs="Arial"/>
        </w:rPr>
        <w:t>ferent browsers like Safari, Firefox, Google Chrome and</w:t>
      </w:r>
      <w:r w:rsidR="00073BF3" w:rsidRPr="006800AA">
        <w:rPr>
          <w:rFonts w:ascii="Arial" w:hAnsi="Arial" w:cs="Arial"/>
        </w:rPr>
        <w:t xml:space="preserve"> </w:t>
      </w:r>
      <w:r w:rsidRPr="006800AA">
        <w:rPr>
          <w:rFonts w:ascii="Arial" w:hAnsi="Arial" w:cs="Arial"/>
        </w:rPr>
        <w:t>Internet Explore</w:t>
      </w:r>
      <w:r w:rsidRPr="006800AA">
        <w:rPr>
          <w:rFonts w:ascii="Arial" w:hAnsi="Arial" w:cs="Arial"/>
          <w:spacing w:val="-12"/>
        </w:rPr>
        <w:t>r</w:t>
      </w:r>
      <w:r w:rsidRPr="006800AA">
        <w:rPr>
          <w:rFonts w:ascii="Arial" w:hAnsi="Arial" w:cs="Arial"/>
        </w:rPr>
        <w:t>.</w:t>
      </w:r>
    </w:p>
    <w:p w:rsidR="00023030" w:rsidRPr="006800AA" w:rsidRDefault="00956F7C" w:rsidP="00073BF3">
      <w:pPr>
        <w:pStyle w:val="ListParagraph"/>
        <w:numPr>
          <w:ilvl w:val="0"/>
          <w:numId w:val="4"/>
        </w:numPr>
        <w:spacing w:line="240" w:lineRule="exact"/>
        <w:rPr>
          <w:rFonts w:ascii="Arial" w:hAnsi="Arial" w:cs="Arial"/>
        </w:rPr>
      </w:pPr>
      <w:r w:rsidRPr="006800AA">
        <w:rPr>
          <w:rFonts w:ascii="Arial" w:hAnsi="Arial" w:cs="Arial"/>
        </w:rPr>
        <w:t xml:space="preserve">Experience in Developing theme, widgets and plugins for </w:t>
      </w:r>
      <w:r w:rsidRPr="006800AA">
        <w:rPr>
          <w:rFonts w:ascii="Arial" w:hAnsi="Arial" w:cs="Arial"/>
          <w:b/>
          <w:spacing w:val="-12"/>
        </w:rPr>
        <w:t>W</w:t>
      </w:r>
      <w:r w:rsidRPr="006800AA">
        <w:rPr>
          <w:rFonts w:ascii="Arial" w:hAnsi="Arial" w:cs="Arial"/>
          <w:b/>
        </w:rPr>
        <w:t>ord P</w:t>
      </w:r>
      <w:r w:rsidRPr="006800AA">
        <w:rPr>
          <w:rFonts w:ascii="Arial" w:hAnsi="Arial" w:cs="Arial"/>
          <w:b/>
          <w:spacing w:val="-4"/>
        </w:rPr>
        <w:t>r</w:t>
      </w:r>
      <w:r w:rsidRPr="006800AA">
        <w:rPr>
          <w:rFonts w:ascii="Arial" w:hAnsi="Arial" w:cs="Arial"/>
          <w:b/>
        </w:rPr>
        <w:t>ess CMS</w:t>
      </w:r>
      <w:r w:rsidRPr="006800AA">
        <w:rPr>
          <w:rFonts w:ascii="Arial" w:hAnsi="Arial" w:cs="Arial"/>
        </w:rPr>
        <w:t>.</w:t>
      </w:r>
    </w:p>
    <w:p w:rsidR="00023030" w:rsidRPr="006800AA" w:rsidRDefault="00956F7C" w:rsidP="00073BF3">
      <w:pPr>
        <w:pStyle w:val="ListParagraph"/>
        <w:numPr>
          <w:ilvl w:val="0"/>
          <w:numId w:val="4"/>
        </w:numPr>
        <w:spacing w:line="240" w:lineRule="exact"/>
        <w:rPr>
          <w:rFonts w:ascii="Arial" w:hAnsi="Arial" w:cs="Arial"/>
        </w:rPr>
      </w:pPr>
      <w:r w:rsidRPr="006800AA">
        <w:rPr>
          <w:rFonts w:ascii="Arial" w:hAnsi="Arial" w:cs="Arial"/>
        </w:rPr>
        <w:t xml:space="preserve">Designed web applications and web contents utilizing various </w:t>
      </w:r>
      <w:r w:rsidRPr="006800AA">
        <w:rPr>
          <w:rFonts w:ascii="Arial" w:hAnsi="Arial" w:cs="Arial"/>
          <w:b/>
        </w:rPr>
        <w:t>Sea</w:t>
      </w:r>
      <w:r w:rsidRPr="006800AA">
        <w:rPr>
          <w:rFonts w:ascii="Arial" w:hAnsi="Arial" w:cs="Arial"/>
          <w:b/>
          <w:spacing w:val="-4"/>
        </w:rPr>
        <w:t>r</w:t>
      </w:r>
      <w:r w:rsidRPr="006800AA">
        <w:rPr>
          <w:rFonts w:ascii="Arial" w:hAnsi="Arial" w:cs="Arial"/>
          <w:b/>
        </w:rPr>
        <w:t xml:space="preserve">ch Engine Optimization (SEO) </w:t>
      </w:r>
      <w:r w:rsidRPr="006800AA">
        <w:rPr>
          <w:rFonts w:ascii="Arial" w:hAnsi="Arial" w:cs="Arial"/>
        </w:rPr>
        <w:t>techniques.</w:t>
      </w:r>
    </w:p>
    <w:p w:rsidR="00023030" w:rsidRPr="006800AA" w:rsidRDefault="00956F7C" w:rsidP="00073BF3">
      <w:pPr>
        <w:pStyle w:val="ListParagraph"/>
        <w:numPr>
          <w:ilvl w:val="0"/>
          <w:numId w:val="4"/>
        </w:numPr>
        <w:tabs>
          <w:tab w:val="left" w:pos="460"/>
        </w:tabs>
        <w:spacing w:before="1" w:line="240" w:lineRule="exact"/>
        <w:ind w:right="415"/>
        <w:rPr>
          <w:rFonts w:ascii="Arial" w:hAnsi="Arial" w:cs="Arial"/>
        </w:rPr>
      </w:pPr>
      <w:r w:rsidRPr="006800AA">
        <w:rPr>
          <w:rFonts w:ascii="Arial" w:hAnsi="Arial" w:cs="Arial"/>
        </w:rPr>
        <w:t>Good Understanding of Document Object Model (DOM) and DOM Functions compatibility and SEO / web standards.</w:t>
      </w:r>
    </w:p>
    <w:p w:rsidR="00023030" w:rsidRPr="006800AA" w:rsidRDefault="00956F7C" w:rsidP="00073BF3">
      <w:pPr>
        <w:pStyle w:val="ListParagraph"/>
        <w:numPr>
          <w:ilvl w:val="0"/>
          <w:numId w:val="4"/>
        </w:numPr>
        <w:spacing w:line="240" w:lineRule="exact"/>
        <w:rPr>
          <w:rFonts w:ascii="Arial" w:hAnsi="Arial" w:cs="Arial"/>
        </w:rPr>
      </w:pPr>
      <w:r w:rsidRPr="006800AA">
        <w:rPr>
          <w:rFonts w:ascii="Arial" w:hAnsi="Arial" w:cs="Arial"/>
        </w:rPr>
        <w:t xml:space="preserve">Good Understanding on various Charting/UI tools like </w:t>
      </w:r>
      <w:proofErr w:type="spellStart"/>
      <w:r w:rsidRPr="006800AA">
        <w:rPr>
          <w:rFonts w:ascii="Arial" w:hAnsi="Arial" w:cs="Arial"/>
        </w:rPr>
        <w:t>JQplot</w:t>
      </w:r>
      <w:proofErr w:type="spellEnd"/>
      <w:r w:rsidRPr="006800AA">
        <w:rPr>
          <w:rFonts w:ascii="Arial" w:hAnsi="Arial" w:cs="Arial"/>
        </w:rPr>
        <w:t>, High Charts, Google</w:t>
      </w:r>
      <w:r w:rsidRPr="006800AA">
        <w:rPr>
          <w:rFonts w:ascii="Arial" w:hAnsi="Arial" w:cs="Arial"/>
          <w:spacing w:val="-12"/>
        </w:rPr>
        <w:t xml:space="preserve"> </w:t>
      </w:r>
      <w:r w:rsidRPr="006800AA">
        <w:rPr>
          <w:rFonts w:ascii="Arial" w:hAnsi="Arial" w:cs="Arial"/>
        </w:rPr>
        <w:t>API, jQuery UI and</w:t>
      </w:r>
      <w:r w:rsidR="00073BF3" w:rsidRPr="006800AA">
        <w:rPr>
          <w:rFonts w:ascii="Arial" w:hAnsi="Arial" w:cs="Arial"/>
        </w:rPr>
        <w:t xml:space="preserve"> </w:t>
      </w:r>
      <w:r w:rsidRPr="006800AA">
        <w:rPr>
          <w:rFonts w:ascii="Arial" w:hAnsi="Arial" w:cs="Arial"/>
        </w:rPr>
        <w:t>Bootstrap.</w:t>
      </w:r>
    </w:p>
    <w:p w:rsidR="00023030" w:rsidRPr="006800AA" w:rsidRDefault="00956F7C" w:rsidP="00073BF3">
      <w:pPr>
        <w:pStyle w:val="ListParagraph"/>
        <w:numPr>
          <w:ilvl w:val="0"/>
          <w:numId w:val="4"/>
        </w:numPr>
        <w:spacing w:line="240" w:lineRule="exact"/>
        <w:rPr>
          <w:rFonts w:ascii="Arial" w:hAnsi="Arial" w:cs="Arial"/>
        </w:rPr>
      </w:pPr>
      <w:r w:rsidRPr="006800AA">
        <w:rPr>
          <w:rFonts w:ascii="Arial" w:hAnsi="Arial" w:cs="Arial"/>
        </w:rPr>
        <w:t>Clearly communicate design ideas to senior team member using sketches, wireframes, and prototypes.</w:t>
      </w:r>
    </w:p>
    <w:p w:rsidR="00023030" w:rsidRPr="006800AA" w:rsidRDefault="00956F7C" w:rsidP="00073BF3">
      <w:pPr>
        <w:pStyle w:val="ListParagraph"/>
        <w:numPr>
          <w:ilvl w:val="0"/>
          <w:numId w:val="4"/>
        </w:numPr>
        <w:spacing w:line="240" w:lineRule="exact"/>
        <w:rPr>
          <w:rFonts w:ascii="Arial" w:hAnsi="Arial" w:cs="Arial"/>
        </w:rPr>
      </w:pPr>
      <w:r w:rsidRPr="006800AA">
        <w:rPr>
          <w:rFonts w:ascii="Arial" w:hAnsi="Arial" w:cs="Arial"/>
        </w:rPr>
        <w:t xml:space="preserve">Experience in </w:t>
      </w:r>
      <w:proofErr w:type="gramStart"/>
      <w:r w:rsidRPr="006800AA">
        <w:rPr>
          <w:rFonts w:ascii="Arial" w:hAnsi="Arial" w:cs="Arial"/>
        </w:rPr>
        <w:t>client side</w:t>
      </w:r>
      <w:proofErr w:type="gramEnd"/>
      <w:r w:rsidRPr="006800AA">
        <w:rPr>
          <w:rFonts w:ascii="Arial" w:hAnsi="Arial" w:cs="Arial"/>
        </w:rPr>
        <w:t xml:space="preserve"> validations using technologies such as </w:t>
      </w:r>
      <w:proofErr w:type="spellStart"/>
      <w:r w:rsidRPr="006800AA">
        <w:rPr>
          <w:rFonts w:ascii="Arial" w:hAnsi="Arial" w:cs="Arial"/>
        </w:rPr>
        <w:t>ExtJS</w:t>
      </w:r>
      <w:proofErr w:type="spellEnd"/>
      <w:r w:rsidRPr="006800AA">
        <w:rPr>
          <w:rFonts w:ascii="Arial" w:hAnsi="Arial" w:cs="Arial"/>
        </w:rPr>
        <w:t xml:space="preserve"> and JavaScript.</w:t>
      </w:r>
    </w:p>
    <w:p w:rsidR="00023030" w:rsidRPr="006800AA" w:rsidRDefault="00956F7C" w:rsidP="00073BF3">
      <w:pPr>
        <w:pStyle w:val="ListParagraph"/>
        <w:numPr>
          <w:ilvl w:val="0"/>
          <w:numId w:val="4"/>
        </w:numPr>
        <w:spacing w:line="240" w:lineRule="exact"/>
        <w:rPr>
          <w:rFonts w:ascii="Arial" w:hAnsi="Arial" w:cs="Arial"/>
        </w:rPr>
      </w:pPr>
      <w:r w:rsidRPr="006800AA">
        <w:rPr>
          <w:rFonts w:ascii="Arial" w:hAnsi="Arial" w:cs="Arial"/>
        </w:rPr>
        <w:t>Strong knowledge in using Object Oriented Programming concepts in JavaScript and working knowledge of</w:t>
      </w:r>
      <w:r w:rsidR="00073BF3" w:rsidRPr="006800AA">
        <w:rPr>
          <w:rFonts w:ascii="Arial" w:hAnsi="Arial" w:cs="Arial"/>
        </w:rPr>
        <w:t xml:space="preserve"> </w:t>
      </w:r>
      <w:r w:rsidRPr="006800AA">
        <w:rPr>
          <w:rFonts w:ascii="Arial" w:hAnsi="Arial" w:cs="Arial"/>
        </w:rPr>
        <w:t>DOM models.</w:t>
      </w:r>
    </w:p>
    <w:p w:rsidR="00023030" w:rsidRPr="006800AA" w:rsidRDefault="00956F7C" w:rsidP="00073BF3">
      <w:pPr>
        <w:pStyle w:val="ListParagraph"/>
        <w:numPr>
          <w:ilvl w:val="0"/>
          <w:numId w:val="4"/>
        </w:numPr>
        <w:spacing w:line="240" w:lineRule="exact"/>
        <w:rPr>
          <w:rFonts w:ascii="Arial" w:hAnsi="Arial" w:cs="Arial"/>
        </w:rPr>
      </w:pPr>
      <w:r w:rsidRPr="006800AA">
        <w:rPr>
          <w:rFonts w:ascii="Arial" w:hAnsi="Arial" w:cs="Arial"/>
        </w:rPr>
        <w:t xml:space="preserve">Hands on experience on </w:t>
      </w:r>
      <w:r w:rsidRPr="006800AA">
        <w:rPr>
          <w:rFonts w:ascii="Arial" w:hAnsi="Arial" w:cs="Arial"/>
          <w:b/>
        </w:rPr>
        <w:t>Google</w:t>
      </w:r>
      <w:r w:rsidRPr="006800AA">
        <w:rPr>
          <w:rFonts w:ascii="Arial" w:hAnsi="Arial" w:cs="Arial"/>
          <w:b/>
          <w:spacing w:val="-12"/>
        </w:rPr>
        <w:t xml:space="preserve"> </w:t>
      </w:r>
      <w:r w:rsidRPr="006800AA">
        <w:rPr>
          <w:rFonts w:ascii="Arial" w:hAnsi="Arial" w:cs="Arial"/>
          <w:b/>
        </w:rPr>
        <w:t>API, RESTFUL</w:t>
      </w:r>
      <w:r w:rsidRPr="006800AA">
        <w:rPr>
          <w:rFonts w:ascii="Arial" w:hAnsi="Arial" w:cs="Arial"/>
          <w:b/>
          <w:spacing w:val="-24"/>
        </w:rPr>
        <w:t xml:space="preserve"> </w:t>
      </w:r>
      <w:r w:rsidRPr="006800AA">
        <w:rPr>
          <w:rFonts w:ascii="Arial" w:hAnsi="Arial" w:cs="Arial"/>
          <w:b/>
        </w:rPr>
        <w:t>API</w:t>
      </w:r>
      <w:r w:rsidRPr="006800AA">
        <w:rPr>
          <w:rFonts w:ascii="Arial" w:hAnsi="Arial" w:cs="Arial"/>
        </w:rPr>
        <w:t>.</w:t>
      </w:r>
    </w:p>
    <w:p w:rsidR="00023030" w:rsidRPr="006800AA" w:rsidRDefault="00956F7C" w:rsidP="00073BF3">
      <w:pPr>
        <w:pStyle w:val="ListParagraph"/>
        <w:numPr>
          <w:ilvl w:val="0"/>
          <w:numId w:val="4"/>
        </w:numPr>
        <w:spacing w:line="240" w:lineRule="exact"/>
        <w:rPr>
          <w:rFonts w:ascii="Arial" w:hAnsi="Arial" w:cs="Arial"/>
        </w:rPr>
      </w:pPr>
      <w:r w:rsidRPr="006800AA">
        <w:rPr>
          <w:rFonts w:ascii="Arial" w:hAnsi="Arial" w:cs="Arial"/>
        </w:rPr>
        <w:t>Experience on di</w:t>
      </w:r>
      <w:r w:rsidRPr="006800AA">
        <w:rPr>
          <w:rFonts w:ascii="Arial" w:hAnsi="Arial" w:cs="Arial"/>
          <w:spacing w:val="-4"/>
        </w:rPr>
        <w:t>f</w:t>
      </w:r>
      <w:r w:rsidRPr="006800AA">
        <w:rPr>
          <w:rFonts w:ascii="Arial" w:hAnsi="Arial" w:cs="Arial"/>
        </w:rPr>
        <w:t>ferent OS like UNIX, Linux, and</w:t>
      </w:r>
      <w:r w:rsidRPr="006800AA">
        <w:rPr>
          <w:rFonts w:ascii="Arial" w:hAnsi="Arial" w:cs="Arial"/>
          <w:spacing w:val="-4"/>
        </w:rPr>
        <w:t xml:space="preserve"> </w:t>
      </w:r>
      <w:r w:rsidRPr="006800AA">
        <w:rPr>
          <w:rFonts w:ascii="Arial" w:hAnsi="Arial" w:cs="Arial"/>
          <w:spacing w:val="-9"/>
        </w:rPr>
        <w:t>W</w:t>
      </w:r>
      <w:r w:rsidRPr="006800AA">
        <w:rPr>
          <w:rFonts w:ascii="Arial" w:hAnsi="Arial" w:cs="Arial"/>
        </w:rPr>
        <w:t>indows operating systems.</w:t>
      </w:r>
    </w:p>
    <w:p w:rsidR="00023030" w:rsidRPr="006800AA" w:rsidRDefault="00956F7C" w:rsidP="00073BF3">
      <w:pPr>
        <w:pStyle w:val="ListParagraph"/>
        <w:numPr>
          <w:ilvl w:val="0"/>
          <w:numId w:val="4"/>
        </w:numPr>
        <w:spacing w:line="240" w:lineRule="exact"/>
        <w:rPr>
          <w:rFonts w:ascii="Arial" w:hAnsi="Arial" w:cs="Arial"/>
        </w:rPr>
      </w:pPr>
      <w:r w:rsidRPr="006800AA">
        <w:rPr>
          <w:rFonts w:ascii="Arial" w:hAnsi="Arial" w:cs="Arial"/>
          <w:spacing w:val="-18"/>
        </w:rPr>
        <w:t>W</w:t>
      </w:r>
      <w:r w:rsidRPr="006800AA">
        <w:rPr>
          <w:rFonts w:ascii="Arial" w:hAnsi="Arial" w:cs="Arial"/>
        </w:rPr>
        <w:t xml:space="preserve">orked in various version control systems </w:t>
      </w:r>
      <w:r w:rsidRPr="006800AA">
        <w:rPr>
          <w:rFonts w:ascii="Arial" w:hAnsi="Arial" w:cs="Arial"/>
          <w:b/>
        </w:rPr>
        <w:t>– SVN, GIT</w:t>
      </w:r>
      <w:r w:rsidRPr="006800AA">
        <w:rPr>
          <w:rFonts w:ascii="Arial" w:hAnsi="Arial" w:cs="Arial"/>
          <w:b/>
          <w:spacing w:val="-4"/>
        </w:rPr>
        <w:t xml:space="preserve"> </w:t>
      </w:r>
      <w:r w:rsidRPr="006800AA">
        <w:rPr>
          <w:rFonts w:ascii="Arial" w:hAnsi="Arial" w:cs="Arial"/>
          <w:b/>
        </w:rPr>
        <w:t>&amp;</w:t>
      </w:r>
      <w:r w:rsidRPr="006800AA">
        <w:rPr>
          <w:rFonts w:ascii="Arial" w:hAnsi="Arial" w:cs="Arial"/>
          <w:b/>
          <w:spacing w:val="-4"/>
        </w:rPr>
        <w:t xml:space="preserve"> </w:t>
      </w:r>
      <w:r w:rsidRPr="006800AA">
        <w:rPr>
          <w:rFonts w:ascii="Arial" w:hAnsi="Arial" w:cs="Arial"/>
          <w:b/>
        </w:rPr>
        <w:t>TFS.</w:t>
      </w:r>
    </w:p>
    <w:p w:rsidR="00023030" w:rsidRPr="006800AA" w:rsidRDefault="00956F7C" w:rsidP="00073BF3">
      <w:pPr>
        <w:pStyle w:val="ListParagraph"/>
        <w:numPr>
          <w:ilvl w:val="0"/>
          <w:numId w:val="4"/>
        </w:numPr>
        <w:tabs>
          <w:tab w:val="left" w:pos="460"/>
        </w:tabs>
        <w:spacing w:before="1" w:line="240" w:lineRule="exact"/>
        <w:ind w:right="1004"/>
        <w:rPr>
          <w:rFonts w:ascii="Arial" w:hAnsi="Arial" w:cs="Arial"/>
        </w:rPr>
      </w:pPr>
      <w:r w:rsidRPr="006800AA">
        <w:rPr>
          <w:rFonts w:ascii="Arial" w:hAnsi="Arial" w:cs="Arial"/>
        </w:rPr>
        <w:t xml:space="preserve">Experience with full software development life-cycle, architecting scalable platforms, object oriented programming, and </w:t>
      </w:r>
      <w:r w:rsidRPr="006800AA">
        <w:rPr>
          <w:rFonts w:ascii="Arial" w:hAnsi="Arial" w:cs="Arial"/>
          <w:b/>
        </w:rPr>
        <w:t>agile methodologies.</w:t>
      </w:r>
    </w:p>
    <w:p w:rsidR="00023030" w:rsidRPr="006800AA" w:rsidRDefault="00023030">
      <w:pPr>
        <w:spacing w:line="200" w:lineRule="exact"/>
        <w:rPr>
          <w:rFonts w:ascii="Arial" w:hAnsi="Arial" w:cs="Arial"/>
        </w:rPr>
      </w:pPr>
    </w:p>
    <w:p w:rsidR="00023030" w:rsidRPr="006800AA" w:rsidRDefault="00023030">
      <w:pPr>
        <w:spacing w:line="200" w:lineRule="exact"/>
        <w:rPr>
          <w:rFonts w:ascii="Arial" w:hAnsi="Arial" w:cs="Arial"/>
        </w:rPr>
      </w:pPr>
    </w:p>
    <w:p w:rsidR="006800AA" w:rsidRPr="006800AA" w:rsidRDefault="006800AA">
      <w:pPr>
        <w:ind w:left="100"/>
        <w:rPr>
          <w:rFonts w:ascii="Arial" w:hAnsi="Arial" w:cs="Arial"/>
          <w:b/>
        </w:rPr>
      </w:pPr>
    </w:p>
    <w:p w:rsidR="00023030" w:rsidRPr="006800AA" w:rsidRDefault="00956F7C">
      <w:pPr>
        <w:ind w:left="100"/>
        <w:rPr>
          <w:rFonts w:ascii="Arial" w:hAnsi="Arial" w:cs="Arial"/>
        </w:rPr>
      </w:pPr>
      <w:r w:rsidRPr="006800AA">
        <w:rPr>
          <w:rFonts w:ascii="Arial" w:hAnsi="Arial" w:cs="Arial"/>
          <w:b/>
        </w:rPr>
        <w:lastRenderedPageBreak/>
        <w:t>EDUC</w:t>
      </w:r>
      <w:r w:rsidRPr="006800AA">
        <w:rPr>
          <w:rFonts w:ascii="Arial" w:hAnsi="Arial" w:cs="Arial"/>
          <w:b/>
          <w:spacing w:val="-16"/>
        </w:rPr>
        <w:t>A</w:t>
      </w:r>
      <w:r w:rsidRPr="006800AA">
        <w:rPr>
          <w:rFonts w:ascii="Arial" w:hAnsi="Arial" w:cs="Arial"/>
          <w:b/>
        </w:rPr>
        <w:t>TION</w:t>
      </w:r>
      <w:r w:rsidRPr="006800AA">
        <w:rPr>
          <w:rFonts w:ascii="Arial" w:hAnsi="Arial" w:cs="Arial"/>
        </w:rPr>
        <w:t>:  Maste</w:t>
      </w:r>
      <w:r w:rsidRPr="006800AA">
        <w:rPr>
          <w:rFonts w:ascii="Arial" w:hAnsi="Arial" w:cs="Arial"/>
          <w:spacing w:val="8"/>
        </w:rPr>
        <w:t>r</w:t>
      </w:r>
      <w:r w:rsidRPr="006800AA">
        <w:rPr>
          <w:rFonts w:ascii="Arial" w:hAnsi="Arial" w:cs="Arial"/>
          <w:spacing w:val="-12"/>
        </w:rPr>
        <w:t>’</w:t>
      </w:r>
      <w:r w:rsidRPr="006800AA">
        <w:rPr>
          <w:rFonts w:ascii="Arial" w:hAnsi="Arial" w:cs="Arial"/>
        </w:rPr>
        <w:t xml:space="preserve">s in Computer Science from </w:t>
      </w:r>
      <w:r w:rsidR="00073BF3" w:rsidRPr="006800AA">
        <w:rPr>
          <w:rFonts w:ascii="Arial" w:hAnsi="Arial" w:cs="Arial"/>
        </w:rPr>
        <w:t>Southern Arkansas University</w:t>
      </w:r>
      <w:r w:rsidR="000B4465" w:rsidRPr="006800AA">
        <w:rPr>
          <w:rFonts w:ascii="Arial" w:hAnsi="Arial" w:cs="Arial"/>
        </w:rPr>
        <w:t xml:space="preserve">.  </w:t>
      </w:r>
      <w:r w:rsidR="000B4465" w:rsidRPr="006800AA">
        <w:rPr>
          <w:rFonts w:ascii="Arial" w:hAnsi="Arial" w:cs="Arial"/>
          <w:b/>
        </w:rPr>
        <w:t>3.75 G.</w:t>
      </w:r>
      <w:proofErr w:type="gramStart"/>
      <w:r w:rsidR="000B4465" w:rsidRPr="006800AA">
        <w:rPr>
          <w:rFonts w:ascii="Arial" w:hAnsi="Arial" w:cs="Arial"/>
          <w:b/>
        </w:rPr>
        <w:t>P.A</w:t>
      </w:r>
      <w:proofErr w:type="gramEnd"/>
    </w:p>
    <w:p w:rsidR="002A5FCA" w:rsidRPr="006800AA" w:rsidRDefault="00073BF3" w:rsidP="002A5FCA">
      <w:pPr>
        <w:spacing w:before="27"/>
        <w:ind w:left="100"/>
        <w:rPr>
          <w:rFonts w:ascii="Arial" w:hAnsi="Arial" w:cs="Arial"/>
        </w:rPr>
      </w:pPr>
      <w:r w:rsidRPr="006800AA">
        <w:rPr>
          <w:rFonts w:ascii="Arial" w:hAnsi="Arial" w:cs="Arial"/>
        </w:rPr>
        <w:t xml:space="preserve">                        </w:t>
      </w:r>
      <w:r w:rsidR="00956F7C" w:rsidRPr="006800AA">
        <w:rPr>
          <w:rFonts w:ascii="Arial" w:hAnsi="Arial" w:cs="Arial"/>
        </w:rPr>
        <w:t>Bachelors in Computer Science and Engineering from JNTU, Hyderabad.</w:t>
      </w:r>
      <w:r w:rsidR="000B4465" w:rsidRPr="006800AA">
        <w:rPr>
          <w:rFonts w:ascii="Arial" w:hAnsi="Arial" w:cs="Arial"/>
        </w:rPr>
        <w:t xml:space="preserve">  </w:t>
      </w:r>
      <w:r w:rsidR="000B4465" w:rsidRPr="006800AA">
        <w:rPr>
          <w:rFonts w:ascii="Arial" w:hAnsi="Arial" w:cs="Arial"/>
          <w:b/>
        </w:rPr>
        <w:t>3.2 G.</w:t>
      </w:r>
      <w:proofErr w:type="gramStart"/>
      <w:r w:rsidR="000B4465" w:rsidRPr="006800AA">
        <w:rPr>
          <w:rFonts w:ascii="Arial" w:hAnsi="Arial" w:cs="Arial"/>
          <w:b/>
        </w:rPr>
        <w:t>P.A</w:t>
      </w:r>
      <w:proofErr w:type="gramEnd"/>
    </w:p>
    <w:p w:rsidR="002A5FCA" w:rsidRPr="006800AA" w:rsidRDefault="002A5FCA" w:rsidP="002A5FCA">
      <w:pPr>
        <w:spacing w:before="27"/>
        <w:ind w:left="100"/>
        <w:rPr>
          <w:rFonts w:ascii="Arial" w:hAnsi="Arial" w:cs="Arial"/>
        </w:rPr>
      </w:pPr>
    </w:p>
    <w:p w:rsidR="00023030" w:rsidRPr="006800AA" w:rsidRDefault="00956F7C" w:rsidP="002A5FCA">
      <w:pPr>
        <w:spacing w:before="27"/>
        <w:ind w:left="100"/>
        <w:rPr>
          <w:rFonts w:ascii="Arial" w:hAnsi="Arial" w:cs="Arial"/>
        </w:rPr>
      </w:pPr>
      <w:r w:rsidRPr="006800AA">
        <w:rPr>
          <w:rFonts w:ascii="Arial" w:hAnsi="Arial" w:cs="Arial"/>
          <w:b/>
        </w:rPr>
        <w:t>TECHNICAL</w:t>
      </w:r>
      <w:r w:rsidRPr="006800AA">
        <w:rPr>
          <w:rFonts w:ascii="Arial" w:hAnsi="Arial" w:cs="Arial"/>
          <w:b/>
          <w:spacing w:val="-12"/>
        </w:rPr>
        <w:t xml:space="preserve"> </w:t>
      </w:r>
      <w:r w:rsidRPr="006800AA">
        <w:rPr>
          <w:rFonts w:ascii="Arial" w:hAnsi="Arial" w:cs="Arial"/>
          <w:b/>
        </w:rPr>
        <w:t>SKILLS:</w:t>
      </w:r>
    </w:p>
    <w:p w:rsidR="00023030" w:rsidRPr="006800AA" w:rsidRDefault="00023030">
      <w:pPr>
        <w:spacing w:before="7" w:line="260" w:lineRule="exact"/>
        <w:rPr>
          <w:rFonts w:ascii="Arial" w:hAnsi="Arial" w:cs="Arial"/>
        </w:rPr>
      </w:pPr>
    </w:p>
    <w:p w:rsidR="00023030" w:rsidRPr="006800AA" w:rsidRDefault="00956F7C">
      <w:pPr>
        <w:ind w:left="100"/>
        <w:rPr>
          <w:rFonts w:ascii="Arial" w:hAnsi="Arial" w:cs="Arial"/>
        </w:rPr>
      </w:pPr>
      <w:r w:rsidRPr="006800AA">
        <w:rPr>
          <w:rFonts w:ascii="Arial" w:hAnsi="Arial" w:cs="Arial"/>
          <w:b/>
          <w:spacing w:val="-12"/>
        </w:rPr>
        <w:t>W</w:t>
      </w:r>
      <w:r w:rsidRPr="006800AA">
        <w:rPr>
          <w:rFonts w:ascii="Arial" w:hAnsi="Arial" w:cs="Arial"/>
          <w:b/>
        </w:rPr>
        <w:t xml:space="preserve">eb:                                          </w:t>
      </w:r>
      <w:r w:rsidRPr="006800AA">
        <w:rPr>
          <w:rFonts w:ascii="Arial" w:hAnsi="Arial" w:cs="Arial"/>
          <w:b/>
          <w:spacing w:val="14"/>
        </w:rPr>
        <w:t xml:space="preserve"> </w:t>
      </w:r>
      <w:r w:rsidRPr="006800AA">
        <w:rPr>
          <w:rFonts w:ascii="Arial" w:hAnsi="Arial" w:cs="Arial"/>
        </w:rPr>
        <w:t>HTML5, CSS2/CSS</w:t>
      </w:r>
      <w:proofErr w:type="gramStart"/>
      <w:r w:rsidRPr="006800AA">
        <w:rPr>
          <w:rFonts w:ascii="Arial" w:hAnsi="Arial" w:cs="Arial"/>
        </w:rPr>
        <w:t>3,CMS</w:t>
      </w:r>
      <w:proofErr w:type="gramEnd"/>
      <w:r w:rsidRPr="006800AA">
        <w:rPr>
          <w:rFonts w:ascii="Arial" w:hAnsi="Arial" w:cs="Arial"/>
        </w:rPr>
        <w:t xml:space="preserve"> (</w:t>
      </w:r>
      <w:r w:rsidRPr="006800AA">
        <w:rPr>
          <w:rFonts w:ascii="Arial" w:hAnsi="Arial" w:cs="Arial"/>
          <w:spacing w:val="-18"/>
        </w:rPr>
        <w:t>W</w:t>
      </w:r>
      <w:r w:rsidRPr="006800AA">
        <w:rPr>
          <w:rFonts w:ascii="Arial" w:hAnsi="Arial" w:cs="Arial"/>
        </w:rPr>
        <w:t>ord Press), XML</w:t>
      </w:r>
    </w:p>
    <w:p w:rsidR="00023030" w:rsidRPr="006800AA" w:rsidRDefault="00956F7C">
      <w:pPr>
        <w:spacing w:line="240" w:lineRule="exact"/>
        <w:ind w:left="100"/>
        <w:rPr>
          <w:rFonts w:ascii="Arial" w:hAnsi="Arial" w:cs="Arial"/>
        </w:rPr>
      </w:pPr>
      <w:r w:rsidRPr="006800AA">
        <w:rPr>
          <w:rFonts w:ascii="Arial" w:hAnsi="Arial" w:cs="Arial"/>
          <w:b/>
        </w:rPr>
        <w:t xml:space="preserve">JavaScript Libraries:              </w:t>
      </w:r>
      <w:r w:rsidRPr="006800AA">
        <w:rPr>
          <w:rFonts w:ascii="Arial" w:hAnsi="Arial" w:cs="Arial"/>
          <w:b/>
          <w:spacing w:val="32"/>
        </w:rPr>
        <w:t xml:space="preserve"> </w:t>
      </w:r>
      <w:r w:rsidRPr="006800AA">
        <w:rPr>
          <w:rFonts w:ascii="Arial" w:hAnsi="Arial" w:cs="Arial"/>
        </w:rPr>
        <w:t>Java Script,</w:t>
      </w:r>
      <w:r w:rsidRPr="006800AA">
        <w:rPr>
          <w:rFonts w:ascii="Arial" w:hAnsi="Arial" w:cs="Arial"/>
          <w:spacing w:val="-12"/>
        </w:rPr>
        <w:t xml:space="preserve"> </w:t>
      </w:r>
      <w:r w:rsidRPr="006800AA">
        <w:rPr>
          <w:rFonts w:ascii="Arial" w:hAnsi="Arial" w:cs="Arial"/>
        </w:rPr>
        <w:t>AJAX, jQuer</w:t>
      </w:r>
      <w:r w:rsidRPr="006800AA">
        <w:rPr>
          <w:rFonts w:ascii="Arial" w:hAnsi="Arial" w:cs="Arial"/>
          <w:spacing w:val="-14"/>
        </w:rPr>
        <w:t>y</w:t>
      </w:r>
      <w:r w:rsidRPr="006800AA">
        <w:rPr>
          <w:rFonts w:ascii="Arial" w:hAnsi="Arial" w:cs="Arial"/>
        </w:rPr>
        <w:t>, JSON, Jasmine.</w:t>
      </w:r>
    </w:p>
    <w:p w:rsidR="00023030" w:rsidRPr="006800AA" w:rsidRDefault="00956F7C" w:rsidP="006800AA">
      <w:pPr>
        <w:spacing w:line="240" w:lineRule="exact"/>
        <w:ind w:left="2943" w:right="4110"/>
        <w:rPr>
          <w:rFonts w:ascii="Arial" w:hAnsi="Arial" w:cs="Arial"/>
        </w:rPr>
      </w:pPr>
      <w:proofErr w:type="spellStart"/>
      <w:r w:rsidRPr="006800AA">
        <w:rPr>
          <w:rFonts w:ascii="Arial" w:hAnsi="Arial" w:cs="Arial"/>
        </w:rPr>
        <w:t>ExtJS</w:t>
      </w:r>
      <w:proofErr w:type="spellEnd"/>
      <w:r w:rsidRPr="006800AA">
        <w:rPr>
          <w:rFonts w:ascii="Arial" w:hAnsi="Arial" w:cs="Arial"/>
        </w:rPr>
        <w:t>,</w:t>
      </w:r>
      <w:r w:rsidRPr="006800AA">
        <w:rPr>
          <w:rFonts w:ascii="Arial" w:hAnsi="Arial" w:cs="Arial"/>
          <w:spacing w:val="-12"/>
        </w:rPr>
        <w:t xml:space="preserve"> </w:t>
      </w:r>
      <w:r w:rsidRPr="006800AA">
        <w:rPr>
          <w:rFonts w:ascii="Arial" w:hAnsi="Arial" w:cs="Arial"/>
        </w:rPr>
        <w:t xml:space="preserve">AngularJS, </w:t>
      </w:r>
    </w:p>
    <w:p w:rsidR="00023030" w:rsidRPr="006800AA" w:rsidRDefault="00956F7C">
      <w:pPr>
        <w:spacing w:line="240" w:lineRule="exact"/>
        <w:ind w:left="2980" w:right="1771" w:hanging="2880"/>
        <w:rPr>
          <w:rFonts w:ascii="Arial" w:hAnsi="Arial" w:cs="Arial"/>
        </w:rPr>
      </w:pPr>
      <w:r w:rsidRPr="006800AA">
        <w:rPr>
          <w:rFonts w:ascii="Arial" w:hAnsi="Arial" w:cs="Arial"/>
          <w:b/>
        </w:rPr>
        <w:t>Database</w:t>
      </w:r>
      <w:r w:rsidRPr="006800AA">
        <w:rPr>
          <w:rFonts w:ascii="Arial" w:hAnsi="Arial" w:cs="Arial"/>
          <w:b/>
          <w:spacing w:val="-12"/>
        </w:rPr>
        <w:t xml:space="preserve"> </w:t>
      </w:r>
      <w:r w:rsidRPr="006800AA">
        <w:rPr>
          <w:rFonts w:ascii="Arial" w:hAnsi="Arial" w:cs="Arial"/>
          <w:b/>
        </w:rPr>
        <w:t xml:space="preserve">Analysis &amp; Design:  </w:t>
      </w:r>
      <w:r w:rsidRPr="006800AA">
        <w:rPr>
          <w:rFonts w:ascii="Arial" w:hAnsi="Arial" w:cs="Arial"/>
          <w:b/>
          <w:spacing w:val="8"/>
        </w:rPr>
        <w:t xml:space="preserve"> </w:t>
      </w:r>
      <w:r w:rsidRPr="006800AA">
        <w:rPr>
          <w:rFonts w:ascii="Arial" w:hAnsi="Arial" w:cs="Arial"/>
        </w:rPr>
        <w:t>SQL, MS-Access, Oracle (Basic), SQL</w:t>
      </w:r>
      <w:r w:rsidRPr="006800AA">
        <w:rPr>
          <w:rFonts w:ascii="Arial" w:hAnsi="Arial" w:cs="Arial"/>
          <w:spacing w:val="-8"/>
        </w:rPr>
        <w:t xml:space="preserve"> </w:t>
      </w:r>
      <w:r w:rsidRPr="006800AA">
        <w:rPr>
          <w:rFonts w:ascii="Arial" w:hAnsi="Arial" w:cs="Arial"/>
        </w:rPr>
        <w:t>Server 2005 and 2008, MongoDB,</w:t>
      </w:r>
    </w:p>
    <w:p w:rsidR="00023030" w:rsidRPr="006800AA" w:rsidRDefault="00956F7C">
      <w:pPr>
        <w:spacing w:line="240" w:lineRule="exact"/>
        <w:ind w:left="2980" w:right="1460" w:hanging="2880"/>
        <w:rPr>
          <w:rFonts w:ascii="Arial" w:hAnsi="Arial" w:cs="Arial"/>
        </w:rPr>
      </w:pPr>
      <w:r w:rsidRPr="006800AA">
        <w:rPr>
          <w:rFonts w:ascii="Arial" w:hAnsi="Arial" w:cs="Arial"/>
          <w:b/>
        </w:rPr>
        <w:t>Softwa</w:t>
      </w:r>
      <w:r w:rsidRPr="006800AA">
        <w:rPr>
          <w:rFonts w:ascii="Arial" w:hAnsi="Arial" w:cs="Arial"/>
          <w:b/>
          <w:spacing w:val="-4"/>
        </w:rPr>
        <w:t>r</w:t>
      </w:r>
      <w:r w:rsidRPr="006800AA">
        <w:rPr>
          <w:rFonts w:ascii="Arial" w:hAnsi="Arial" w:cs="Arial"/>
          <w:b/>
        </w:rPr>
        <w:t>e Design</w:t>
      </w:r>
      <w:r w:rsidRPr="006800AA">
        <w:rPr>
          <w:rFonts w:ascii="Arial" w:hAnsi="Arial" w:cs="Arial"/>
          <w:b/>
          <w:spacing w:val="-4"/>
        </w:rPr>
        <w:t xml:space="preserve"> </w:t>
      </w:r>
      <w:r w:rsidRPr="006800AA">
        <w:rPr>
          <w:rFonts w:ascii="Arial" w:hAnsi="Arial" w:cs="Arial"/>
          <w:b/>
          <w:spacing w:val="-20"/>
        </w:rPr>
        <w:t>T</w:t>
      </w:r>
      <w:r w:rsidRPr="006800AA">
        <w:rPr>
          <w:rFonts w:ascii="Arial" w:hAnsi="Arial" w:cs="Arial"/>
          <w:b/>
        </w:rPr>
        <w:t xml:space="preserve">ools:            </w:t>
      </w:r>
      <w:r w:rsidRPr="006800AA">
        <w:rPr>
          <w:rFonts w:ascii="Arial" w:hAnsi="Arial" w:cs="Arial"/>
          <w:b/>
          <w:spacing w:val="18"/>
        </w:rPr>
        <w:t xml:space="preserve"> </w:t>
      </w:r>
      <w:r w:rsidRPr="006800AA">
        <w:rPr>
          <w:rFonts w:ascii="Arial" w:hAnsi="Arial" w:cs="Arial"/>
          <w:spacing w:val="-13"/>
        </w:rPr>
        <w:t>V</w:t>
      </w:r>
      <w:r w:rsidRPr="006800AA">
        <w:rPr>
          <w:rFonts w:ascii="Arial" w:hAnsi="Arial" w:cs="Arial"/>
        </w:rPr>
        <w:t>isual Studio2008, Notepad++, Eclipse,</w:t>
      </w:r>
      <w:r w:rsidRPr="006800AA">
        <w:rPr>
          <w:rFonts w:ascii="Arial" w:hAnsi="Arial" w:cs="Arial"/>
          <w:spacing w:val="-12"/>
        </w:rPr>
        <w:t xml:space="preserve"> </w:t>
      </w:r>
      <w:r w:rsidRPr="006800AA">
        <w:rPr>
          <w:rFonts w:ascii="Arial" w:hAnsi="Arial" w:cs="Arial"/>
        </w:rPr>
        <w:t>Adobe (Dreamweave</w:t>
      </w:r>
      <w:r w:rsidRPr="006800AA">
        <w:rPr>
          <w:rFonts w:ascii="Arial" w:hAnsi="Arial" w:cs="Arial"/>
          <w:spacing w:val="-9"/>
        </w:rPr>
        <w:t>r</w:t>
      </w:r>
      <w:r w:rsidRPr="006800AA">
        <w:rPr>
          <w:rFonts w:ascii="Arial" w:hAnsi="Arial" w:cs="Arial"/>
        </w:rPr>
        <w:t>, Photoshop, Illustrato</w:t>
      </w:r>
      <w:r w:rsidRPr="006800AA">
        <w:rPr>
          <w:rFonts w:ascii="Arial" w:hAnsi="Arial" w:cs="Arial"/>
          <w:spacing w:val="-9"/>
        </w:rPr>
        <w:t>r</w:t>
      </w:r>
      <w:r w:rsidRPr="006800AA">
        <w:rPr>
          <w:rFonts w:ascii="Arial" w:hAnsi="Arial" w:cs="Arial"/>
        </w:rPr>
        <w:t>, In Design, Fireworks, Flash and Captivate)</w:t>
      </w:r>
    </w:p>
    <w:p w:rsidR="00023030" w:rsidRPr="006800AA" w:rsidRDefault="00956F7C">
      <w:pPr>
        <w:spacing w:line="240" w:lineRule="exact"/>
        <w:ind w:left="100"/>
        <w:rPr>
          <w:rFonts w:ascii="Arial" w:hAnsi="Arial" w:cs="Arial"/>
        </w:rPr>
      </w:pPr>
      <w:r w:rsidRPr="006800AA">
        <w:rPr>
          <w:rFonts w:ascii="Arial" w:hAnsi="Arial" w:cs="Arial"/>
          <w:b/>
        </w:rPr>
        <w:t>Server</w:t>
      </w:r>
      <w:r w:rsidRPr="006800AA">
        <w:rPr>
          <w:rFonts w:ascii="Arial" w:hAnsi="Arial" w:cs="Arial"/>
          <w:b/>
          <w:spacing w:val="11"/>
        </w:rPr>
        <w:t>s</w:t>
      </w:r>
      <w:r w:rsidRPr="006800AA">
        <w:rPr>
          <w:rFonts w:ascii="Arial" w:hAnsi="Arial" w:cs="Arial"/>
          <w:b/>
        </w:rPr>
        <w:t xml:space="preserve">:                                    </w:t>
      </w:r>
      <w:r w:rsidRPr="006800AA">
        <w:rPr>
          <w:rFonts w:ascii="Arial" w:hAnsi="Arial" w:cs="Arial"/>
          <w:b/>
          <w:spacing w:val="52"/>
        </w:rPr>
        <w:t xml:space="preserve"> </w:t>
      </w:r>
      <w:r w:rsidRPr="006800AA">
        <w:rPr>
          <w:rFonts w:ascii="Arial" w:hAnsi="Arial" w:cs="Arial"/>
        </w:rPr>
        <w:t>Apache, IIS, XAMPP</w:t>
      </w:r>
    </w:p>
    <w:p w:rsidR="00023030" w:rsidRPr="006800AA" w:rsidRDefault="00956F7C">
      <w:pPr>
        <w:spacing w:line="240" w:lineRule="exact"/>
        <w:ind w:left="100"/>
        <w:rPr>
          <w:rFonts w:ascii="Arial" w:hAnsi="Arial" w:cs="Arial"/>
        </w:rPr>
      </w:pPr>
      <w:r w:rsidRPr="006800AA">
        <w:rPr>
          <w:rFonts w:ascii="Arial" w:hAnsi="Arial" w:cs="Arial"/>
          <w:b/>
        </w:rPr>
        <w:t xml:space="preserve">Operating System:                   </w:t>
      </w:r>
      <w:r w:rsidRPr="006800AA">
        <w:rPr>
          <w:rFonts w:ascii="Arial" w:hAnsi="Arial" w:cs="Arial"/>
          <w:b/>
          <w:spacing w:val="14"/>
        </w:rPr>
        <w:t xml:space="preserve"> </w:t>
      </w:r>
      <w:r w:rsidRPr="006800AA">
        <w:rPr>
          <w:rFonts w:ascii="Arial" w:hAnsi="Arial" w:cs="Arial"/>
          <w:spacing w:val="-9"/>
        </w:rPr>
        <w:t>W</w:t>
      </w:r>
      <w:r w:rsidRPr="006800AA">
        <w:rPr>
          <w:rFonts w:ascii="Arial" w:hAnsi="Arial" w:cs="Arial"/>
        </w:rPr>
        <w:t>indows 98/2000/XP/</w:t>
      </w:r>
      <w:r w:rsidRPr="006800AA">
        <w:rPr>
          <w:rFonts w:ascii="Arial" w:hAnsi="Arial" w:cs="Arial"/>
          <w:spacing w:val="-13"/>
        </w:rPr>
        <w:t>V</w:t>
      </w:r>
      <w:r w:rsidRPr="006800AA">
        <w:rPr>
          <w:rFonts w:ascii="Arial" w:hAnsi="Arial" w:cs="Arial"/>
        </w:rPr>
        <w:t>ista/7/8, MAC OS X</w:t>
      </w:r>
    </w:p>
    <w:p w:rsidR="00023030" w:rsidRPr="006800AA" w:rsidRDefault="00956F7C">
      <w:pPr>
        <w:spacing w:line="240" w:lineRule="exact"/>
        <w:ind w:left="100"/>
        <w:rPr>
          <w:rFonts w:ascii="Arial" w:hAnsi="Arial" w:cs="Arial"/>
        </w:rPr>
      </w:pPr>
      <w:r w:rsidRPr="006800AA">
        <w:rPr>
          <w:rFonts w:ascii="Arial" w:hAnsi="Arial" w:cs="Arial"/>
          <w:b/>
        </w:rPr>
        <w:t xml:space="preserve">CMS               </w:t>
      </w:r>
      <w:proofErr w:type="gramStart"/>
      <w:r w:rsidRPr="006800AA">
        <w:rPr>
          <w:rFonts w:ascii="Arial" w:hAnsi="Arial" w:cs="Arial"/>
          <w:b/>
        </w:rPr>
        <w:t xml:space="preserve"> </w:t>
      </w:r>
      <w:r w:rsidRPr="006800AA">
        <w:rPr>
          <w:rFonts w:ascii="Arial" w:hAnsi="Arial" w:cs="Arial"/>
          <w:b/>
          <w:spacing w:val="16"/>
        </w:rPr>
        <w:t xml:space="preserve"> </w:t>
      </w:r>
      <w:r w:rsidRPr="006800AA">
        <w:rPr>
          <w:rFonts w:ascii="Arial" w:hAnsi="Arial" w:cs="Arial"/>
          <w:b/>
        </w:rPr>
        <w:t>:</w:t>
      </w:r>
      <w:proofErr w:type="gramEnd"/>
      <w:r w:rsidRPr="006800AA">
        <w:rPr>
          <w:rFonts w:ascii="Arial" w:hAnsi="Arial" w:cs="Arial"/>
          <w:b/>
        </w:rPr>
        <w:t xml:space="preserve">                       </w:t>
      </w:r>
      <w:r w:rsidRPr="006800AA">
        <w:rPr>
          <w:rFonts w:ascii="Arial" w:hAnsi="Arial" w:cs="Arial"/>
          <w:b/>
          <w:spacing w:val="47"/>
        </w:rPr>
        <w:t xml:space="preserve"> </w:t>
      </w:r>
      <w:r w:rsidRPr="006800AA">
        <w:rPr>
          <w:rFonts w:ascii="Arial" w:hAnsi="Arial" w:cs="Arial"/>
        </w:rPr>
        <w:t>Magento, Drupal, Joomla,</w:t>
      </w:r>
      <w:r w:rsidRPr="006800AA">
        <w:rPr>
          <w:rFonts w:ascii="Arial" w:hAnsi="Arial" w:cs="Arial"/>
          <w:spacing w:val="-4"/>
        </w:rPr>
        <w:t xml:space="preserve"> </w:t>
      </w:r>
      <w:r w:rsidRPr="006800AA">
        <w:rPr>
          <w:rFonts w:ascii="Arial" w:hAnsi="Arial" w:cs="Arial"/>
          <w:spacing w:val="-18"/>
        </w:rPr>
        <w:t>W</w:t>
      </w:r>
      <w:r w:rsidRPr="006800AA">
        <w:rPr>
          <w:rFonts w:ascii="Arial" w:hAnsi="Arial" w:cs="Arial"/>
        </w:rPr>
        <w:t>ord press, OS Commerce</w:t>
      </w:r>
    </w:p>
    <w:p w:rsidR="00023030" w:rsidRPr="006800AA" w:rsidRDefault="00023030">
      <w:pPr>
        <w:spacing w:before="7" w:line="180" w:lineRule="exact"/>
        <w:rPr>
          <w:rFonts w:ascii="Arial" w:hAnsi="Arial" w:cs="Arial"/>
        </w:rPr>
      </w:pPr>
    </w:p>
    <w:p w:rsidR="00023030" w:rsidRPr="006800AA" w:rsidRDefault="00023030">
      <w:pPr>
        <w:spacing w:line="200" w:lineRule="exact"/>
        <w:rPr>
          <w:rFonts w:ascii="Arial" w:hAnsi="Arial" w:cs="Arial"/>
        </w:rPr>
      </w:pPr>
    </w:p>
    <w:p w:rsidR="00023030" w:rsidRPr="006800AA" w:rsidRDefault="00023030">
      <w:pPr>
        <w:spacing w:line="200" w:lineRule="exact"/>
        <w:rPr>
          <w:rFonts w:ascii="Arial" w:hAnsi="Arial" w:cs="Arial"/>
        </w:rPr>
      </w:pPr>
    </w:p>
    <w:p w:rsidR="00023030" w:rsidRPr="006800AA" w:rsidRDefault="00956F7C">
      <w:pPr>
        <w:ind w:left="100"/>
        <w:rPr>
          <w:rFonts w:ascii="Arial" w:hAnsi="Arial" w:cs="Arial"/>
        </w:rPr>
      </w:pPr>
      <w:r w:rsidRPr="006800AA">
        <w:rPr>
          <w:rFonts w:ascii="Arial" w:hAnsi="Arial" w:cs="Arial"/>
          <w:b/>
        </w:rPr>
        <w:t>PROFESSIONAL</w:t>
      </w:r>
      <w:r w:rsidRPr="006800AA">
        <w:rPr>
          <w:rFonts w:ascii="Arial" w:hAnsi="Arial" w:cs="Arial"/>
          <w:b/>
          <w:spacing w:val="-12"/>
        </w:rPr>
        <w:t xml:space="preserve"> </w:t>
      </w:r>
      <w:r w:rsidRPr="006800AA">
        <w:rPr>
          <w:rFonts w:ascii="Arial" w:hAnsi="Arial" w:cs="Arial"/>
          <w:b/>
        </w:rPr>
        <w:t>EXPERIENCE:</w:t>
      </w:r>
    </w:p>
    <w:p w:rsidR="00023030" w:rsidRPr="006800AA" w:rsidRDefault="00023030">
      <w:pPr>
        <w:spacing w:before="7" w:line="100" w:lineRule="exact"/>
        <w:rPr>
          <w:rFonts w:ascii="Arial" w:hAnsi="Arial" w:cs="Arial"/>
        </w:rPr>
      </w:pPr>
    </w:p>
    <w:p w:rsidR="00023030" w:rsidRPr="006800AA" w:rsidRDefault="00023030">
      <w:pPr>
        <w:spacing w:line="200" w:lineRule="exact"/>
        <w:rPr>
          <w:rFonts w:ascii="Arial" w:hAnsi="Arial" w:cs="Arial"/>
        </w:rPr>
      </w:pPr>
    </w:p>
    <w:p w:rsidR="00023030" w:rsidRPr="006800AA" w:rsidRDefault="00073BF3">
      <w:pPr>
        <w:ind w:left="100"/>
        <w:rPr>
          <w:rFonts w:ascii="Arial" w:hAnsi="Arial" w:cs="Arial"/>
        </w:rPr>
      </w:pPr>
      <w:r w:rsidRPr="006800AA">
        <w:rPr>
          <w:rFonts w:ascii="Arial" w:hAnsi="Arial" w:cs="Arial"/>
          <w:b/>
        </w:rPr>
        <w:t>Sabre- Southlake, TX</w:t>
      </w:r>
      <w:r w:rsidR="00956F7C" w:rsidRPr="006800AA">
        <w:rPr>
          <w:rFonts w:ascii="Arial" w:hAnsi="Arial" w:cs="Arial"/>
          <w:b/>
        </w:rPr>
        <w:t xml:space="preserve">.                                                                      </w:t>
      </w:r>
      <w:r w:rsidRPr="006800AA">
        <w:rPr>
          <w:rFonts w:ascii="Arial" w:hAnsi="Arial" w:cs="Arial"/>
          <w:b/>
        </w:rPr>
        <w:t xml:space="preserve">                          </w:t>
      </w:r>
      <w:r w:rsidR="00956F7C" w:rsidRPr="006800AA">
        <w:rPr>
          <w:rFonts w:ascii="Arial" w:hAnsi="Arial" w:cs="Arial"/>
          <w:b/>
        </w:rPr>
        <w:t>Jan’</w:t>
      </w:r>
      <w:r w:rsidR="00956F7C" w:rsidRPr="006800AA">
        <w:rPr>
          <w:rFonts w:ascii="Arial" w:hAnsi="Arial" w:cs="Arial"/>
          <w:b/>
          <w:spacing w:val="-16"/>
        </w:rPr>
        <w:t xml:space="preserve"> </w:t>
      </w:r>
      <w:r w:rsidR="00956F7C" w:rsidRPr="006800AA">
        <w:rPr>
          <w:rFonts w:ascii="Arial" w:hAnsi="Arial" w:cs="Arial"/>
          <w:b/>
        </w:rPr>
        <w:t>2017 - P</w:t>
      </w:r>
      <w:r w:rsidR="00956F7C" w:rsidRPr="006800AA">
        <w:rPr>
          <w:rFonts w:ascii="Arial" w:hAnsi="Arial" w:cs="Arial"/>
          <w:b/>
          <w:spacing w:val="-4"/>
        </w:rPr>
        <w:t>r</w:t>
      </w:r>
      <w:r w:rsidR="00956F7C" w:rsidRPr="006800AA">
        <w:rPr>
          <w:rFonts w:ascii="Arial" w:hAnsi="Arial" w:cs="Arial"/>
          <w:b/>
        </w:rPr>
        <w:t>esent</w:t>
      </w:r>
    </w:p>
    <w:p w:rsidR="00023030" w:rsidRPr="006800AA" w:rsidRDefault="00956F7C" w:rsidP="00073BF3">
      <w:pPr>
        <w:spacing w:before="27"/>
        <w:ind w:left="100"/>
        <w:rPr>
          <w:rFonts w:ascii="Arial" w:hAnsi="Arial" w:cs="Arial"/>
        </w:rPr>
      </w:pPr>
      <w:r w:rsidRPr="006800AA">
        <w:rPr>
          <w:rFonts w:ascii="Arial" w:hAnsi="Arial" w:cs="Arial"/>
          <w:b/>
        </w:rPr>
        <w:t>UI/UX Developer</w:t>
      </w:r>
    </w:p>
    <w:p w:rsidR="00023030" w:rsidRPr="006800AA" w:rsidRDefault="00956F7C" w:rsidP="00073BF3">
      <w:pPr>
        <w:ind w:left="100"/>
        <w:rPr>
          <w:rFonts w:ascii="Arial" w:hAnsi="Arial" w:cs="Arial"/>
        </w:rPr>
      </w:pPr>
      <w:r w:rsidRPr="006800AA">
        <w:rPr>
          <w:rFonts w:ascii="Arial" w:hAnsi="Arial" w:cs="Arial"/>
          <w:b/>
        </w:rPr>
        <w:t>Roles and Responsibilities:</w:t>
      </w:r>
    </w:p>
    <w:p w:rsidR="00023030" w:rsidRPr="004962EE" w:rsidRDefault="00956F7C" w:rsidP="004962EE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4962EE">
        <w:rPr>
          <w:rFonts w:ascii="Arial" w:hAnsi="Arial" w:cs="Arial"/>
        </w:rPr>
        <w:t>Closely worked with business system analyst to understand the requirement</w:t>
      </w:r>
      <w:r w:rsidR="00073BF3" w:rsidRPr="004962EE">
        <w:rPr>
          <w:rFonts w:ascii="Arial" w:hAnsi="Arial" w:cs="Arial"/>
        </w:rPr>
        <w:t xml:space="preserve">s to ensure that right set of UI </w:t>
      </w:r>
      <w:r w:rsidRPr="004962EE">
        <w:rPr>
          <w:rFonts w:ascii="Arial" w:hAnsi="Arial" w:cs="Arial"/>
        </w:rPr>
        <w:t>modules been built.</w:t>
      </w:r>
    </w:p>
    <w:p w:rsidR="00023030" w:rsidRPr="004962EE" w:rsidRDefault="00956F7C" w:rsidP="004962EE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4962EE">
        <w:rPr>
          <w:rFonts w:ascii="Arial" w:hAnsi="Arial" w:cs="Arial"/>
        </w:rPr>
        <w:t>Functionalities include writing code in HTML5, CSS3, JavaScript,</w:t>
      </w:r>
      <w:r w:rsidRPr="004962EE">
        <w:rPr>
          <w:rFonts w:ascii="Arial" w:hAnsi="Arial" w:cs="Arial"/>
          <w:spacing w:val="-12"/>
        </w:rPr>
        <w:t xml:space="preserve"> </w:t>
      </w:r>
      <w:r w:rsidRPr="004962EE">
        <w:rPr>
          <w:rFonts w:ascii="Arial" w:hAnsi="Arial" w:cs="Arial"/>
        </w:rPr>
        <w:t>Angular1.x, NodeJS and jQuer</w:t>
      </w:r>
      <w:r w:rsidRPr="004962EE">
        <w:rPr>
          <w:rFonts w:ascii="Arial" w:hAnsi="Arial" w:cs="Arial"/>
          <w:spacing w:val="-14"/>
        </w:rPr>
        <w:t>y</w:t>
      </w:r>
      <w:r w:rsidRPr="004962EE">
        <w:rPr>
          <w:rFonts w:ascii="Arial" w:hAnsi="Arial" w:cs="Arial"/>
        </w:rPr>
        <w:t>, making use of Bootstrap framework. My Specialty is la</w:t>
      </w:r>
      <w:r w:rsidRPr="004962EE">
        <w:rPr>
          <w:rFonts w:ascii="Arial" w:hAnsi="Arial" w:cs="Arial"/>
          <w:spacing w:val="-4"/>
        </w:rPr>
        <w:t>r</w:t>
      </w:r>
      <w:r w:rsidRPr="004962EE">
        <w:rPr>
          <w:rFonts w:ascii="Arial" w:hAnsi="Arial" w:cs="Arial"/>
        </w:rPr>
        <w:t>ge scale CSS, focusing on reusability and modularit</w:t>
      </w:r>
      <w:r w:rsidRPr="004962EE">
        <w:rPr>
          <w:rFonts w:ascii="Arial" w:hAnsi="Arial" w:cs="Arial"/>
          <w:spacing w:val="-14"/>
        </w:rPr>
        <w:t>y</w:t>
      </w:r>
      <w:r w:rsidRPr="004962EE">
        <w:rPr>
          <w:rFonts w:ascii="Arial" w:hAnsi="Arial" w:cs="Arial"/>
        </w:rPr>
        <w:t>.</w:t>
      </w:r>
    </w:p>
    <w:p w:rsidR="00023030" w:rsidRPr="004962EE" w:rsidRDefault="00956F7C" w:rsidP="004962EE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4962EE">
        <w:rPr>
          <w:rFonts w:ascii="Arial" w:hAnsi="Arial" w:cs="Arial"/>
        </w:rPr>
        <w:t>Enhanced an existing</w:t>
      </w:r>
      <w:r w:rsidRPr="004962EE">
        <w:rPr>
          <w:rFonts w:ascii="Arial" w:hAnsi="Arial" w:cs="Arial"/>
          <w:spacing w:val="-12"/>
        </w:rPr>
        <w:t xml:space="preserve"> </w:t>
      </w:r>
      <w:r w:rsidRPr="004962EE">
        <w:rPr>
          <w:rFonts w:ascii="Arial" w:hAnsi="Arial" w:cs="Arial"/>
        </w:rPr>
        <w:t>Angular1.X application to</w:t>
      </w:r>
      <w:r w:rsidRPr="004962EE">
        <w:rPr>
          <w:rFonts w:ascii="Arial" w:hAnsi="Arial" w:cs="Arial"/>
          <w:spacing w:val="-12"/>
        </w:rPr>
        <w:t xml:space="preserve"> </w:t>
      </w:r>
      <w:r w:rsidRPr="004962EE">
        <w:rPr>
          <w:rFonts w:ascii="Arial" w:hAnsi="Arial" w:cs="Arial"/>
        </w:rPr>
        <w:t>Angular2 with</w:t>
      </w:r>
      <w:r w:rsidRPr="004962EE">
        <w:rPr>
          <w:rFonts w:ascii="Arial" w:hAnsi="Arial" w:cs="Arial"/>
          <w:spacing w:val="-4"/>
        </w:rPr>
        <w:t xml:space="preserve"> </w:t>
      </w:r>
      <w:r w:rsidRPr="004962EE">
        <w:rPr>
          <w:rFonts w:ascii="Arial" w:hAnsi="Arial" w:cs="Arial"/>
          <w:spacing w:val="-15"/>
        </w:rPr>
        <w:t>T</w:t>
      </w:r>
      <w:r w:rsidR="00073BF3" w:rsidRPr="004962EE">
        <w:rPr>
          <w:rFonts w:ascii="Arial" w:hAnsi="Arial" w:cs="Arial"/>
        </w:rPr>
        <w:t xml:space="preserve">ypeScript which resulted in </w:t>
      </w:r>
      <w:r w:rsidRPr="004962EE">
        <w:rPr>
          <w:rFonts w:ascii="Arial" w:hAnsi="Arial" w:cs="Arial"/>
        </w:rPr>
        <w:t>40% code reduction, ease of upgrade, scalabilit</w:t>
      </w:r>
      <w:r w:rsidRPr="004962EE">
        <w:rPr>
          <w:rFonts w:ascii="Arial" w:hAnsi="Arial" w:cs="Arial"/>
          <w:spacing w:val="-14"/>
        </w:rPr>
        <w:t>y</w:t>
      </w:r>
      <w:r w:rsidRPr="004962EE">
        <w:rPr>
          <w:rFonts w:ascii="Arial" w:hAnsi="Arial" w:cs="Arial"/>
        </w:rPr>
        <w:t xml:space="preserve">, ease of developer </w:t>
      </w:r>
      <w:proofErr w:type="gramStart"/>
      <w:r w:rsidRPr="004962EE">
        <w:rPr>
          <w:rFonts w:ascii="Arial" w:hAnsi="Arial" w:cs="Arial"/>
        </w:rPr>
        <w:t>spin</w:t>
      </w:r>
      <w:proofErr w:type="gramEnd"/>
      <w:r w:rsidRPr="004962EE">
        <w:rPr>
          <w:rFonts w:ascii="Arial" w:hAnsi="Arial" w:cs="Arial"/>
        </w:rPr>
        <w:t xml:space="preserve"> up and enhanced performance.</w:t>
      </w:r>
    </w:p>
    <w:p w:rsidR="003C19D7" w:rsidRPr="003E19FC" w:rsidRDefault="003C19D7" w:rsidP="003C19D7">
      <w:pPr>
        <w:pStyle w:val="ListParagraph"/>
        <w:numPr>
          <w:ilvl w:val="0"/>
          <w:numId w:val="21"/>
        </w:numPr>
        <w:shd w:val="clear" w:color="auto" w:fill="FFFFFF"/>
        <w:spacing w:line="220" w:lineRule="atLeast"/>
        <w:rPr>
          <w:rFonts w:ascii="Arial" w:hAnsi="Arial" w:cs="Arial"/>
        </w:rPr>
      </w:pPr>
      <w:r w:rsidRPr="003E19FC">
        <w:rPr>
          <w:rFonts w:ascii="Arial" w:hAnsi="Arial" w:cs="Arial"/>
        </w:rPr>
        <w:t>Create User Flow/ Process Flow Diagrams, Wireframes Prototypes and Personas according to the product requirement using Axure and Photoshop tools as per Single Page Application Design model.</w:t>
      </w:r>
    </w:p>
    <w:p w:rsidR="003C19D7" w:rsidRDefault="003C19D7" w:rsidP="003C19D7">
      <w:pPr>
        <w:pStyle w:val="ListParagraph"/>
        <w:numPr>
          <w:ilvl w:val="0"/>
          <w:numId w:val="21"/>
        </w:numPr>
        <w:spacing w:line="259" w:lineRule="auto"/>
        <w:rPr>
          <w:rFonts w:ascii="Arial" w:hAnsi="Arial" w:cs="Arial"/>
        </w:rPr>
      </w:pPr>
      <w:r w:rsidRPr="003E19FC">
        <w:rPr>
          <w:rFonts w:ascii="Arial" w:hAnsi="Arial" w:cs="Arial"/>
        </w:rPr>
        <w:t>Developing the Information Architect(IA) and UX wireframes using In-Design, Acrobat and Adobe Illustrator and photoshop.</w:t>
      </w:r>
    </w:p>
    <w:p w:rsidR="003C19D7" w:rsidRPr="003E19FC" w:rsidRDefault="003C19D7" w:rsidP="003C19D7">
      <w:pPr>
        <w:pStyle w:val="ListParagraph"/>
        <w:numPr>
          <w:ilvl w:val="0"/>
          <w:numId w:val="21"/>
        </w:numPr>
        <w:shd w:val="clear" w:color="auto" w:fill="FFFFFF"/>
        <w:spacing w:line="220" w:lineRule="atLeast"/>
        <w:textAlignment w:val="baseline"/>
        <w:rPr>
          <w:rFonts w:ascii="Arial" w:hAnsi="Arial" w:cs="Arial"/>
        </w:rPr>
      </w:pPr>
      <w:r w:rsidRPr="003E19FC">
        <w:rPr>
          <w:rFonts w:ascii="Arial" w:hAnsi="Arial" w:cs="Arial"/>
        </w:rPr>
        <w:t>Worked on Information Architecture, Task flow and Usability Analysis of the existing products.</w:t>
      </w:r>
    </w:p>
    <w:p w:rsidR="003C19D7" w:rsidRDefault="003C19D7" w:rsidP="003C19D7">
      <w:pPr>
        <w:pStyle w:val="ListParagraph"/>
        <w:numPr>
          <w:ilvl w:val="0"/>
          <w:numId w:val="21"/>
        </w:numPr>
        <w:spacing w:line="259" w:lineRule="auto"/>
        <w:rPr>
          <w:rFonts w:ascii="Arial" w:hAnsi="Arial" w:cs="Arial"/>
        </w:rPr>
      </w:pPr>
      <w:r w:rsidRPr="003E19FC">
        <w:rPr>
          <w:rFonts w:ascii="Arial" w:hAnsi="Arial" w:cs="Arial"/>
        </w:rPr>
        <w:t>Successfully implemented streamlined Information Architecture, navigation models with sharable components that were scalable and reusable across future projects</w:t>
      </w:r>
      <w:r>
        <w:rPr>
          <w:rFonts w:ascii="Arial" w:hAnsi="Arial" w:cs="Arial"/>
        </w:rPr>
        <w:t>.</w:t>
      </w:r>
    </w:p>
    <w:p w:rsidR="004962EE" w:rsidRPr="004962EE" w:rsidRDefault="004962EE" w:rsidP="004962EE">
      <w:pPr>
        <w:pStyle w:val="ListParagraph"/>
        <w:numPr>
          <w:ilvl w:val="0"/>
          <w:numId w:val="21"/>
        </w:numPr>
        <w:rPr>
          <w:rFonts w:ascii="Arial" w:hAnsi="Arial" w:cs="Arial"/>
          <w:color w:val="000000"/>
        </w:rPr>
      </w:pPr>
      <w:r w:rsidRPr="004962EE">
        <w:rPr>
          <w:rFonts w:ascii="Arial" w:hAnsi="Arial" w:cs="Arial"/>
          <w:color w:val="000000"/>
        </w:rPr>
        <w:t>Maintained groups of multiple users with Drupal, WordPress CMS.</w:t>
      </w:r>
    </w:p>
    <w:p w:rsidR="004962EE" w:rsidRPr="004962EE" w:rsidRDefault="004962EE" w:rsidP="004962EE">
      <w:pPr>
        <w:pStyle w:val="ListParagraph"/>
        <w:numPr>
          <w:ilvl w:val="0"/>
          <w:numId w:val="21"/>
        </w:numPr>
        <w:rPr>
          <w:rFonts w:ascii="Arial" w:hAnsi="Arial" w:cs="Arial"/>
          <w:color w:val="000000"/>
        </w:rPr>
      </w:pPr>
      <w:r w:rsidRPr="004962EE">
        <w:rPr>
          <w:rFonts w:ascii="Arial" w:hAnsi="Arial" w:cs="Arial"/>
          <w:color w:val="000000"/>
        </w:rPr>
        <w:t>Used DRUSH for Drupal website updates.</w:t>
      </w:r>
    </w:p>
    <w:p w:rsidR="004962EE" w:rsidRPr="004962EE" w:rsidRDefault="004962EE" w:rsidP="004962EE">
      <w:pPr>
        <w:pStyle w:val="ListParagraph"/>
        <w:numPr>
          <w:ilvl w:val="0"/>
          <w:numId w:val="21"/>
        </w:numPr>
        <w:rPr>
          <w:rFonts w:ascii="Arial" w:hAnsi="Arial" w:cs="Arial"/>
          <w:color w:val="000000"/>
        </w:rPr>
      </w:pPr>
      <w:r w:rsidRPr="004962EE">
        <w:rPr>
          <w:rFonts w:ascii="Arial" w:hAnsi="Arial" w:cs="Arial"/>
          <w:color w:val="000000"/>
        </w:rPr>
        <w:t>Created Web pages using Html, CSS, WordPress.</w:t>
      </w:r>
    </w:p>
    <w:p w:rsidR="004962EE" w:rsidRPr="004962EE" w:rsidRDefault="004962EE" w:rsidP="004962EE">
      <w:pPr>
        <w:pStyle w:val="ListParagraph"/>
        <w:numPr>
          <w:ilvl w:val="0"/>
          <w:numId w:val="21"/>
        </w:numPr>
        <w:rPr>
          <w:rFonts w:ascii="Arial" w:hAnsi="Arial" w:cs="Arial"/>
          <w:color w:val="000000"/>
        </w:rPr>
      </w:pPr>
      <w:r w:rsidRPr="004962EE">
        <w:rPr>
          <w:rFonts w:ascii="Arial" w:hAnsi="Arial" w:cs="Arial"/>
          <w:color w:val="000000"/>
        </w:rPr>
        <w:t>Developed custom themes using Drupal themes.</w:t>
      </w:r>
    </w:p>
    <w:p w:rsidR="004962EE" w:rsidRPr="004962EE" w:rsidRDefault="004962EE" w:rsidP="004962EE">
      <w:pPr>
        <w:pStyle w:val="ListParagraph"/>
        <w:numPr>
          <w:ilvl w:val="0"/>
          <w:numId w:val="21"/>
        </w:numPr>
        <w:rPr>
          <w:rFonts w:ascii="Arial" w:hAnsi="Arial" w:cs="Arial"/>
          <w:color w:val="000000"/>
        </w:rPr>
      </w:pPr>
      <w:r w:rsidRPr="004962EE">
        <w:rPr>
          <w:rFonts w:ascii="Arial" w:hAnsi="Arial" w:cs="Arial"/>
          <w:color w:val="000000"/>
        </w:rPr>
        <w:t>Developed Drupal custom module for ingestion using PHP, Drupal and XML.</w:t>
      </w:r>
    </w:p>
    <w:p w:rsidR="004962EE" w:rsidRPr="004962EE" w:rsidRDefault="004962EE" w:rsidP="004962EE">
      <w:pPr>
        <w:pStyle w:val="ListParagraph"/>
        <w:numPr>
          <w:ilvl w:val="0"/>
          <w:numId w:val="21"/>
        </w:numPr>
        <w:rPr>
          <w:rFonts w:ascii="Arial" w:hAnsi="Arial" w:cs="Arial"/>
          <w:color w:val="000000"/>
        </w:rPr>
      </w:pPr>
      <w:r w:rsidRPr="004962EE">
        <w:rPr>
          <w:rFonts w:ascii="Arial" w:hAnsi="Arial" w:cs="Arial"/>
          <w:color w:val="000000"/>
        </w:rPr>
        <w:t>Developed user interface using HTML, CSS, AJAX, jQuery and JavaScript.</w:t>
      </w:r>
    </w:p>
    <w:p w:rsidR="004962EE" w:rsidRPr="004962EE" w:rsidRDefault="004962EE" w:rsidP="004962EE">
      <w:pPr>
        <w:pStyle w:val="ListParagraph"/>
        <w:numPr>
          <w:ilvl w:val="0"/>
          <w:numId w:val="21"/>
        </w:numPr>
        <w:rPr>
          <w:rFonts w:ascii="Arial" w:hAnsi="Arial" w:cs="Arial"/>
          <w:color w:val="000000"/>
        </w:rPr>
      </w:pPr>
      <w:r w:rsidRPr="004962EE">
        <w:rPr>
          <w:rFonts w:ascii="Arial" w:hAnsi="Arial" w:cs="Arial"/>
          <w:color w:val="000000"/>
        </w:rPr>
        <w:t>Implemented and upgraded various Drupal modules.</w:t>
      </w:r>
    </w:p>
    <w:p w:rsidR="004962EE" w:rsidRPr="004962EE" w:rsidRDefault="004962EE" w:rsidP="004962EE">
      <w:pPr>
        <w:pStyle w:val="ListParagraph"/>
        <w:numPr>
          <w:ilvl w:val="0"/>
          <w:numId w:val="21"/>
        </w:numPr>
        <w:rPr>
          <w:rFonts w:ascii="Arial" w:hAnsi="Arial" w:cs="Arial"/>
          <w:color w:val="000000"/>
        </w:rPr>
      </w:pPr>
      <w:r w:rsidRPr="004962EE">
        <w:rPr>
          <w:rFonts w:ascii="Arial" w:hAnsi="Arial" w:cs="Arial"/>
          <w:color w:val="000000"/>
        </w:rPr>
        <w:t>Worked in Agile based environment with daily scrum calls and coordination with the offshore team.</w:t>
      </w:r>
    </w:p>
    <w:p w:rsidR="004962EE" w:rsidRPr="004962EE" w:rsidRDefault="004962EE" w:rsidP="004962EE">
      <w:pPr>
        <w:pStyle w:val="ListParagraph"/>
        <w:numPr>
          <w:ilvl w:val="0"/>
          <w:numId w:val="21"/>
        </w:numPr>
        <w:rPr>
          <w:rFonts w:ascii="Arial" w:hAnsi="Arial" w:cs="Arial"/>
          <w:color w:val="000000"/>
        </w:rPr>
      </w:pPr>
      <w:r w:rsidRPr="004962EE">
        <w:rPr>
          <w:rFonts w:ascii="Arial" w:hAnsi="Arial" w:cs="Arial"/>
          <w:color w:val="000000"/>
        </w:rPr>
        <w:t>Experience on working with CSS Backgrounds, CSS Layouts, CSS Positioning, CSS Animations, CSS Text, CSS Borders, CSS Margin, CSS Padding, CSS Table, Pseudo Classes and Pseudo Elements.</w:t>
      </w:r>
    </w:p>
    <w:p w:rsidR="004962EE" w:rsidRPr="004962EE" w:rsidRDefault="004962EE" w:rsidP="004962EE">
      <w:pPr>
        <w:pStyle w:val="ListParagraph"/>
        <w:numPr>
          <w:ilvl w:val="0"/>
          <w:numId w:val="21"/>
        </w:numPr>
        <w:rPr>
          <w:rFonts w:ascii="Arial" w:hAnsi="Arial" w:cs="Arial"/>
          <w:color w:val="000000"/>
        </w:rPr>
      </w:pPr>
      <w:r w:rsidRPr="004962EE">
        <w:rPr>
          <w:rFonts w:ascii="Arial" w:hAnsi="Arial" w:cs="Arial"/>
          <w:color w:val="000000"/>
        </w:rPr>
        <w:t>Good understanding of Model View Controller(MVC) Pattern.</w:t>
      </w:r>
    </w:p>
    <w:p w:rsidR="00023030" w:rsidRPr="004962EE" w:rsidRDefault="00956F7C" w:rsidP="004962EE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4962EE">
        <w:rPr>
          <w:rFonts w:ascii="Arial" w:hAnsi="Arial" w:cs="Arial"/>
        </w:rPr>
        <w:lastRenderedPageBreak/>
        <w:t>Interacted with User Experience teams to understand customer needs to design online user Experiences, ensuring ease of navigation and simplicity of design.</w:t>
      </w:r>
    </w:p>
    <w:p w:rsidR="00023030" w:rsidRPr="004962EE" w:rsidRDefault="00956F7C" w:rsidP="004962EE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4962EE">
        <w:rPr>
          <w:rFonts w:ascii="Arial" w:hAnsi="Arial" w:cs="Arial"/>
        </w:rPr>
        <w:t>Used Firebug and Developer tools to debug JavaScript, to analyze DOM objects of the page and to</w:t>
      </w:r>
    </w:p>
    <w:p w:rsidR="00023030" w:rsidRPr="004962EE" w:rsidRDefault="00956F7C" w:rsidP="004962EE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4962EE">
        <w:rPr>
          <w:rFonts w:ascii="Arial" w:hAnsi="Arial" w:cs="Arial"/>
        </w:rPr>
        <w:t>Change the page layout.</w:t>
      </w:r>
    </w:p>
    <w:p w:rsidR="00023030" w:rsidRPr="004962EE" w:rsidRDefault="00956F7C" w:rsidP="004962EE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4962EE">
        <w:rPr>
          <w:rFonts w:ascii="Arial" w:hAnsi="Arial" w:cs="Arial"/>
          <w:spacing w:val="-15"/>
        </w:rPr>
        <w:t>T</w:t>
      </w:r>
      <w:r w:rsidRPr="004962EE">
        <w:rPr>
          <w:rFonts w:ascii="Arial" w:hAnsi="Arial" w:cs="Arial"/>
        </w:rPr>
        <w:t>ested pages for cross-browser compatibility for Safari, Chrome, Firefox and IE by cross browser</w:t>
      </w:r>
    </w:p>
    <w:p w:rsidR="00023030" w:rsidRPr="004962EE" w:rsidRDefault="00956F7C" w:rsidP="004962EE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4962EE">
        <w:rPr>
          <w:rFonts w:ascii="Arial" w:hAnsi="Arial" w:cs="Arial"/>
        </w:rPr>
        <w:t>Hacks and requirements.</w:t>
      </w:r>
    </w:p>
    <w:p w:rsidR="00023030" w:rsidRPr="006800AA" w:rsidRDefault="00956F7C" w:rsidP="00073BF3">
      <w:pPr>
        <w:spacing w:line="240" w:lineRule="exact"/>
        <w:ind w:right="622"/>
        <w:rPr>
          <w:rFonts w:ascii="Arial" w:hAnsi="Arial" w:cs="Arial"/>
        </w:rPr>
      </w:pPr>
      <w:r w:rsidRPr="006800AA">
        <w:rPr>
          <w:rFonts w:ascii="Arial" w:hAnsi="Arial" w:cs="Arial"/>
          <w:b/>
        </w:rPr>
        <w:t>Envi</w:t>
      </w:r>
      <w:r w:rsidRPr="006800AA">
        <w:rPr>
          <w:rFonts w:ascii="Arial" w:hAnsi="Arial" w:cs="Arial"/>
          <w:b/>
          <w:spacing w:val="-4"/>
        </w:rPr>
        <w:t>r</w:t>
      </w:r>
      <w:r w:rsidRPr="006800AA">
        <w:rPr>
          <w:rFonts w:ascii="Arial" w:hAnsi="Arial" w:cs="Arial"/>
          <w:b/>
        </w:rPr>
        <w:t xml:space="preserve">onment: </w:t>
      </w:r>
      <w:r w:rsidRPr="006800AA">
        <w:rPr>
          <w:rFonts w:ascii="Arial" w:hAnsi="Arial" w:cs="Arial"/>
        </w:rPr>
        <w:t>HTML5, CSS3, JavaScript,</w:t>
      </w:r>
      <w:r w:rsidRPr="006800AA">
        <w:rPr>
          <w:rFonts w:ascii="Arial" w:hAnsi="Arial" w:cs="Arial"/>
          <w:spacing w:val="-12"/>
        </w:rPr>
        <w:t xml:space="preserve"> </w:t>
      </w:r>
      <w:r w:rsidRPr="006800AA">
        <w:rPr>
          <w:rFonts w:ascii="Arial" w:hAnsi="Arial" w:cs="Arial"/>
        </w:rPr>
        <w:t>Angular JS</w:t>
      </w:r>
      <w:r w:rsidRPr="006800AA">
        <w:rPr>
          <w:rFonts w:ascii="Arial" w:hAnsi="Arial" w:cs="Arial"/>
          <w:b/>
        </w:rPr>
        <w:t xml:space="preserve">, </w:t>
      </w:r>
      <w:proofErr w:type="spellStart"/>
      <w:r w:rsidRPr="006800AA">
        <w:rPr>
          <w:rFonts w:ascii="Arial" w:hAnsi="Arial" w:cs="Arial"/>
        </w:rPr>
        <w:t>PolymerJS</w:t>
      </w:r>
      <w:proofErr w:type="spellEnd"/>
      <w:r w:rsidRPr="006800AA">
        <w:rPr>
          <w:rFonts w:ascii="Arial" w:hAnsi="Arial" w:cs="Arial"/>
          <w:b/>
        </w:rPr>
        <w:t>,</w:t>
      </w:r>
      <w:r w:rsidRPr="006800AA">
        <w:rPr>
          <w:rFonts w:ascii="Arial" w:hAnsi="Arial" w:cs="Arial"/>
          <w:b/>
          <w:spacing w:val="-12"/>
        </w:rPr>
        <w:t xml:space="preserve"> </w:t>
      </w:r>
      <w:r w:rsidR="006800AA" w:rsidRPr="006800AA">
        <w:rPr>
          <w:rFonts w:ascii="Arial" w:hAnsi="Arial" w:cs="Arial"/>
        </w:rPr>
        <w:t>Angular JS</w:t>
      </w:r>
      <w:r w:rsidRPr="006800AA">
        <w:rPr>
          <w:rFonts w:ascii="Arial" w:hAnsi="Arial" w:cs="Arial"/>
        </w:rPr>
        <w:t>, DOM Manipulation, Jenkins, SABA, Rub</w:t>
      </w:r>
      <w:r w:rsidRPr="006800AA">
        <w:rPr>
          <w:rFonts w:ascii="Arial" w:hAnsi="Arial" w:cs="Arial"/>
          <w:spacing w:val="-14"/>
        </w:rPr>
        <w:t>y</w:t>
      </w:r>
      <w:r w:rsidRPr="006800AA">
        <w:rPr>
          <w:rFonts w:ascii="Arial" w:hAnsi="Arial" w:cs="Arial"/>
        </w:rPr>
        <w:t>, CSS5,</w:t>
      </w:r>
      <w:r w:rsidRPr="006800AA">
        <w:rPr>
          <w:rFonts w:ascii="Arial" w:hAnsi="Arial" w:cs="Arial"/>
          <w:spacing w:val="-4"/>
        </w:rPr>
        <w:t xml:space="preserve"> </w:t>
      </w:r>
      <w:r w:rsidRPr="006800AA">
        <w:rPr>
          <w:rFonts w:ascii="Arial" w:hAnsi="Arial" w:cs="Arial"/>
          <w:spacing w:val="-15"/>
        </w:rPr>
        <w:t>T</w:t>
      </w:r>
      <w:r w:rsidRPr="006800AA">
        <w:rPr>
          <w:rFonts w:ascii="Arial" w:hAnsi="Arial" w:cs="Arial"/>
        </w:rPr>
        <w:t>ype Scripting,</w:t>
      </w:r>
      <w:r w:rsidRPr="006800AA">
        <w:rPr>
          <w:rFonts w:ascii="Arial" w:hAnsi="Arial" w:cs="Arial"/>
          <w:spacing w:val="-12"/>
        </w:rPr>
        <w:t xml:space="preserve"> </w:t>
      </w:r>
      <w:r w:rsidRPr="006800AA">
        <w:rPr>
          <w:rFonts w:ascii="Arial" w:hAnsi="Arial" w:cs="Arial"/>
        </w:rPr>
        <w:t>AJAX, Google</w:t>
      </w:r>
      <w:r w:rsidRPr="006800AA">
        <w:rPr>
          <w:rFonts w:ascii="Arial" w:hAnsi="Arial" w:cs="Arial"/>
          <w:spacing w:val="-12"/>
        </w:rPr>
        <w:t xml:space="preserve"> </w:t>
      </w:r>
      <w:r w:rsidRPr="006800AA">
        <w:rPr>
          <w:rFonts w:ascii="Arial" w:hAnsi="Arial" w:cs="Arial"/>
        </w:rPr>
        <w:t>API, JSON.</w:t>
      </w:r>
    </w:p>
    <w:p w:rsidR="00023030" w:rsidRPr="006800AA" w:rsidRDefault="00023030">
      <w:pPr>
        <w:spacing w:before="7" w:line="100" w:lineRule="exact"/>
        <w:rPr>
          <w:rFonts w:ascii="Arial" w:hAnsi="Arial" w:cs="Arial"/>
        </w:rPr>
      </w:pPr>
    </w:p>
    <w:p w:rsidR="00023030" w:rsidRPr="006800AA" w:rsidRDefault="00023030">
      <w:pPr>
        <w:spacing w:line="200" w:lineRule="exact"/>
        <w:rPr>
          <w:rFonts w:ascii="Arial" w:hAnsi="Arial" w:cs="Arial"/>
        </w:rPr>
      </w:pPr>
    </w:p>
    <w:p w:rsidR="00023030" w:rsidRPr="006800AA" w:rsidRDefault="00073BF3">
      <w:pPr>
        <w:ind w:left="100"/>
        <w:rPr>
          <w:rFonts w:ascii="Arial" w:hAnsi="Arial" w:cs="Arial"/>
        </w:rPr>
      </w:pPr>
      <w:r w:rsidRPr="006800AA">
        <w:rPr>
          <w:rFonts w:ascii="Arial" w:hAnsi="Arial" w:cs="Arial"/>
          <w:b/>
        </w:rPr>
        <w:t xml:space="preserve">Cerner Corporation – Kansas, MO                                             </w:t>
      </w:r>
      <w:r w:rsidR="006F083A">
        <w:rPr>
          <w:rFonts w:ascii="Arial" w:hAnsi="Arial" w:cs="Arial"/>
          <w:b/>
        </w:rPr>
        <w:t xml:space="preserve">                             Mar</w:t>
      </w:r>
      <w:r w:rsidR="00956F7C" w:rsidRPr="006800AA">
        <w:rPr>
          <w:rFonts w:ascii="Arial" w:hAnsi="Arial" w:cs="Arial"/>
          <w:b/>
        </w:rPr>
        <w:t xml:space="preserve"> 2016 - Nov 2016</w:t>
      </w:r>
    </w:p>
    <w:p w:rsidR="00023030" w:rsidRPr="006800AA" w:rsidRDefault="00956F7C" w:rsidP="00073BF3">
      <w:pPr>
        <w:spacing w:before="27"/>
        <w:ind w:left="100"/>
        <w:rPr>
          <w:rFonts w:ascii="Arial" w:hAnsi="Arial" w:cs="Arial"/>
        </w:rPr>
      </w:pPr>
      <w:r w:rsidRPr="006800AA">
        <w:rPr>
          <w:rFonts w:ascii="Arial" w:hAnsi="Arial" w:cs="Arial"/>
          <w:b/>
        </w:rPr>
        <w:t>UI Developer</w:t>
      </w:r>
    </w:p>
    <w:p w:rsidR="00023030" w:rsidRPr="006800AA" w:rsidRDefault="00956F7C" w:rsidP="00073BF3">
      <w:pPr>
        <w:ind w:left="100"/>
        <w:rPr>
          <w:rFonts w:ascii="Arial" w:hAnsi="Arial" w:cs="Arial"/>
        </w:rPr>
      </w:pPr>
      <w:r w:rsidRPr="006800AA">
        <w:rPr>
          <w:rFonts w:ascii="Arial" w:hAnsi="Arial" w:cs="Arial"/>
          <w:b/>
        </w:rPr>
        <w:t>Roles and Responsibilities:</w:t>
      </w:r>
    </w:p>
    <w:p w:rsidR="00023030" w:rsidRPr="006800AA" w:rsidRDefault="00956F7C" w:rsidP="00073BF3">
      <w:pPr>
        <w:pStyle w:val="ListParagraph"/>
        <w:numPr>
          <w:ilvl w:val="0"/>
          <w:numId w:val="5"/>
        </w:numPr>
        <w:spacing w:line="280" w:lineRule="exact"/>
        <w:rPr>
          <w:rFonts w:ascii="Arial" w:hAnsi="Arial" w:cs="Arial"/>
        </w:rPr>
      </w:pPr>
      <w:r w:rsidRPr="006800AA">
        <w:rPr>
          <w:rFonts w:ascii="Arial" w:hAnsi="Arial" w:cs="Arial"/>
          <w:position w:val="-1"/>
        </w:rPr>
        <w:t>Actively involved in all aspects of the system design.</w:t>
      </w:r>
    </w:p>
    <w:p w:rsidR="00023030" w:rsidRPr="006800AA" w:rsidRDefault="00956F7C" w:rsidP="00073BF3">
      <w:pPr>
        <w:pStyle w:val="ListParagraph"/>
        <w:numPr>
          <w:ilvl w:val="0"/>
          <w:numId w:val="5"/>
        </w:numPr>
        <w:tabs>
          <w:tab w:val="left" w:pos="460"/>
        </w:tabs>
        <w:spacing w:before="1" w:line="240" w:lineRule="exact"/>
        <w:ind w:right="64"/>
        <w:rPr>
          <w:rFonts w:ascii="Arial" w:hAnsi="Arial" w:cs="Arial"/>
        </w:rPr>
      </w:pPr>
      <w:r w:rsidRPr="006800AA">
        <w:rPr>
          <w:rFonts w:ascii="Arial" w:hAnsi="Arial" w:cs="Arial"/>
          <w:spacing w:val="-18"/>
        </w:rPr>
        <w:t>W</w:t>
      </w:r>
      <w:r w:rsidRPr="006800AA">
        <w:rPr>
          <w:rFonts w:ascii="Arial" w:hAnsi="Arial" w:cs="Arial"/>
          <w:color w:val="333333"/>
        </w:rPr>
        <w:t>orked with</w:t>
      </w:r>
      <w:r w:rsidRPr="006800AA">
        <w:rPr>
          <w:rFonts w:ascii="Arial" w:hAnsi="Arial" w:cs="Arial"/>
          <w:color w:val="333333"/>
          <w:spacing w:val="-12"/>
        </w:rPr>
        <w:t xml:space="preserve"> </w:t>
      </w:r>
      <w:r w:rsidRPr="006800AA">
        <w:rPr>
          <w:rFonts w:ascii="Arial" w:hAnsi="Arial" w:cs="Arial"/>
          <w:color w:val="333333"/>
        </w:rPr>
        <w:t>Applications using React.JS and NodeJS libraries NPM, gulp directories to generate desired view and flux to root the URL's properly</w:t>
      </w:r>
    </w:p>
    <w:p w:rsidR="00023030" w:rsidRPr="006800AA" w:rsidRDefault="00956F7C" w:rsidP="00073BF3">
      <w:pPr>
        <w:pStyle w:val="ListParagraph"/>
        <w:numPr>
          <w:ilvl w:val="0"/>
          <w:numId w:val="5"/>
        </w:numPr>
        <w:spacing w:line="220" w:lineRule="exact"/>
        <w:rPr>
          <w:rFonts w:ascii="Arial" w:hAnsi="Arial" w:cs="Arial"/>
        </w:rPr>
      </w:pPr>
      <w:r w:rsidRPr="006800AA">
        <w:rPr>
          <w:rFonts w:ascii="Arial" w:hAnsi="Arial" w:cs="Arial"/>
        </w:rPr>
        <w:t>Followed with Agile and Scrum development methodologies</w:t>
      </w:r>
    </w:p>
    <w:p w:rsidR="00023030" w:rsidRPr="006800AA" w:rsidRDefault="00956F7C" w:rsidP="00073BF3">
      <w:pPr>
        <w:pStyle w:val="ListParagraph"/>
        <w:numPr>
          <w:ilvl w:val="0"/>
          <w:numId w:val="5"/>
        </w:numPr>
        <w:spacing w:line="240" w:lineRule="exact"/>
        <w:rPr>
          <w:rFonts w:ascii="Arial" w:hAnsi="Arial" w:cs="Arial"/>
        </w:rPr>
      </w:pPr>
      <w:r w:rsidRPr="006800AA">
        <w:rPr>
          <w:rFonts w:ascii="Arial" w:hAnsi="Arial" w:cs="Arial"/>
        </w:rPr>
        <w:t>Developed all the UI pages using HTML, CSS, JSON, JavaScript, jQuer</w:t>
      </w:r>
      <w:r w:rsidRPr="006800AA">
        <w:rPr>
          <w:rFonts w:ascii="Arial" w:hAnsi="Arial" w:cs="Arial"/>
          <w:spacing w:val="-14"/>
        </w:rPr>
        <w:t>y</w:t>
      </w:r>
      <w:r w:rsidRPr="006800AA">
        <w:rPr>
          <w:rFonts w:ascii="Arial" w:hAnsi="Arial" w:cs="Arial"/>
        </w:rPr>
        <w:t>,</w:t>
      </w:r>
      <w:r w:rsidRPr="006800AA">
        <w:rPr>
          <w:rFonts w:ascii="Arial" w:hAnsi="Arial" w:cs="Arial"/>
          <w:spacing w:val="-12"/>
        </w:rPr>
        <w:t xml:space="preserve"> </w:t>
      </w:r>
      <w:r w:rsidRPr="006800AA">
        <w:rPr>
          <w:rFonts w:ascii="Arial" w:hAnsi="Arial" w:cs="Arial"/>
        </w:rPr>
        <w:t>Ajax.</w:t>
      </w:r>
    </w:p>
    <w:p w:rsidR="00023030" w:rsidRPr="006800AA" w:rsidRDefault="00956F7C" w:rsidP="00073BF3">
      <w:pPr>
        <w:pStyle w:val="ListParagraph"/>
        <w:numPr>
          <w:ilvl w:val="0"/>
          <w:numId w:val="5"/>
        </w:numPr>
        <w:spacing w:line="240" w:lineRule="exact"/>
        <w:rPr>
          <w:rFonts w:ascii="Arial" w:hAnsi="Arial" w:cs="Arial"/>
        </w:rPr>
      </w:pPr>
      <w:r w:rsidRPr="006800AA">
        <w:rPr>
          <w:rFonts w:ascii="Arial" w:hAnsi="Arial" w:cs="Arial"/>
          <w:color w:val="333333"/>
        </w:rPr>
        <w:t>HTML</w:t>
      </w:r>
      <w:r w:rsidRPr="006800AA">
        <w:rPr>
          <w:rFonts w:ascii="Arial" w:hAnsi="Arial" w:cs="Arial"/>
          <w:color w:val="333333"/>
          <w:spacing w:val="-8"/>
        </w:rPr>
        <w:t xml:space="preserve"> </w:t>
      </w:r>
      <w:r w:rsidRPr="006800AA">
        <w:rPr>
          <w:rFonts w:ascii="Arial" w:hAnsi="Arial" w:cs="Arial"/>
          <w:color w:val="333333"/>
        </w:rPr>
        <w:t>document traversal and manipulation, event handling, animation, and</w:t>
      </w:r>
      <w:r w:rsidRPr="006800AA">
        <w:rPr>
          <w:rFonts w:ascii="Arial" w:hAnsi="Arial" w:cs="Arial"/>
          <w:color w:val="333333"/>
          <w:spacing w:val="-12"/>
        </w:rPr>
        <w:t xml:space="preserve"> </w:t>
      </w:r>
      <w:r w:rsidRPr="006800AA">
        <w:rPr>
          <w:rFonts w:ascii="Arial" w:hAnsi="Arial" w:cs="Arial"/>
          <w:color w:val="333333"/>
        </w:rPr>
        <w:t>Ajax using DOM</w:t>
      </w:r>
    </w:p>
    <w:p w:rsidR="00023030" w:rsidRPr="006800AA" w:rsidRDefault="00956F7C" w:rsidP="00073BF3">
      <w:pPr>
        <w:pStyle w:val="ListParagraph"/>
        <w:numPr>
          <w:ilvl w:val="0"/>
          <w:numId w:val="5"/>
        </w:numPr>
        <w:spacing w:line="240" w:lineRule="exact"/>
        <w:rPr>
          <w:rFonts w:ascii="Arial" w:hAnsi="Arial" w:cs="Arial"/>
        </w:rPr>
      </w:pPr>
      <w:r w:rsidRPr="006800AA">
        <w:rPr>
          <w:rFonts w:ascii="Arial" w:hAnsi="Arial" w:cs="Arial"/>
        </w:rPr>
        <w:t>Involved in</w:t>
      </w:r>
      <w:r w:rsidRPr="006800AA">
        <w:rPr>
          <w:rFonts w:ascii="Arial" w:hAnsi="Arial" w:cs="Arial"/>
          <w:spacing w:val="-4"/>
        </w:rPr>
        <w:t xml:space="preserve"> </w:t>
      </w:r>
      <w:r w:rsidRPr="006800AA">
        <w:rPr>
          <w:rFonts w:ascii="Arial" w:hAnsi="Arial" w:cs="Arial"/>
          <w:spacing w:val="-9"/>
        </w:rPr>
        <w:t>W</w:t>
      </w:r>
      <w:r w:rsidRPr="006800AA">
        <w:rPr>
          <w:rFonts w:ascii="Arial" w:hAnsi="Arial" w:cs="Arial"/>
        </w:rPr>
        <w:t xml:space="preserve">riting </w:t>
      </w:r>
      <w:r w:rsidR="00073BF3" w:rsidRPr="006800AA">
        <w:rPr>
          <w:rFonts w:ascii="Arial" w:hAnsi="Arial" w:cs="Arial"/>
        </w:rPr>
        <w:t>jQuery</w:t>
      </w:r>
      <w:r w:rsidRPr="006800AA">
        <w:rPr>
          <w:rFonts w:ascii="Arial" w:hAnsi="Arial" w:cs="Arial"/>
        </w:rPr>
        <w:t xml:space="preserve"> based</w:t>
      </w:r>
      <w:r w:rsidRPr="006800AA">
        <w:rPr>
          <w:rFonts w:ascii="Arial" w:hAnsi="Arial" w:cs="Arial"/>
          <w:spacing w:val="-12"/>
        </w:rPr>
        <w:t xml:space="preserve"> </w:t>
      </w:r>
      <w:r w:rsidRPr="006800AA">
        <w:rPr>
          <w:rFonts w:ascii="Arial" w:hAnsi="Arial" w:cs="Arial"/>
        </w:rPr>
        <w:t xml:space="preserve">Ajax Requests using </w:t>
      </w:r>
      <w:proofErr w:type="spellStart"/>
      <w:r w:rsidRPr="006800AA">
        <w:rPr>
          <w:rFonts w:ascii="Arial" w:hAnsi="Arial" w:cs="Arial"/>
        </w:rPr>
        <w:t>JQuer</w:t>
      </w:r>
      <w:r w:rsidRPr="006800AA">
        <w:rPr>
          <w:rFonts w:ascii="Arial" w:hAnsi="Arial" w:cs="Arial"/>
          <w:spacing w:val="-14"/>
        </w:rPr>
        <w:t>y</w:t>
      </w:r>
      <w:proofErr w:type="spellEnd"/>
      <w:r w:rsidRPr="006800AA">
        <w:rPr>
          <w:rFonts w:ascii="Arial" w:hAnsi="Arial" w:cs="Arial"/>
        </w:rPr>
        <w:t>.</w:t>
      </w:r>
      <w:r w:rsidR="002A5FCA" w:rsidRPr="006800AA">
        <w:rPr>
          <w:rFonts w:ascii="Arial" w:hAnsi="Arial" w:cs="Arial"/>
        </w:rPr>
        <w:t xml:space="preserve"> </w:t>
      </w:r>
      <w:proofErr w:type="gramStart"/>
      <w:r w:rsidRPr="006800AA">
        <w:rPr>
          <w:rFonts w:ascii="Arial" w:hAnsi="Arial" w:cs="Arial"/>
        </w:rPr>
        <w:t>get(</w:t>
      </w:r>
      <w:proofErr w:type="gramEnd"/>
      <w:r w:rsidRPr="006800AA">
        <w:rPr>
          <w:rFonts w:ascii="Arial" w:hAnsi="Arial" w:cs="Arial"/>
        </w:rPr>
        <w:t>URL, data, callback, type) or</w:t>
      </w:r>
    </w:p>
    <w:p w:rsidR="00023030" w:rsidRPr="006800AA" w:rsidRDefault="00956F7C" w:rsidP="00073BF3">
      <w:pPr>
        <w:pStyle w:val="ListParagraph"/>
        <w:numPr>
          <w:ilvl w:val="0"/>
          <w:numId w:val="6"/>
        </w:numPr>
        <w:spacing w:line="220" w:lineRule="exact"/>
        <w:rPr>
          <w:rFonts w:ascii="Arial" w:hAnsi="Arial" w:cs="Arial"/>
        </w:rPr>
      </w:pPr>
      <w:proofErr w:type="spellStart"/>
      <w:r w:rsidRPr="006800AA">
        <w:rPr>
          <w:rFonts w:ascii="Arial" w:hAnsi="Arial" w:cs="Arial"/>
        </w:rPr>
        <w:t>JQuer</w:t>
      </w:r>
      <w:r w:rsidRPr="006800AA">
        <w:rPr>
          <w:rFonts w:ascii="Arial" w:hAnsi="Arial" w:cs="Arial"/>
          <w:spacing w:val="-14"/>
        </w:rPr>
        <w:t>y</w:t>
      </w:r>
      <w:proofErr w:type="spellEnd"/>
      <w:r w:rsidRPr="006800AA">
        <w:rPr>
          <w:rFonts w:ascii="Arial" w:hAnsi="Arial" w:cs="Arial"/>
        </w:rPr>
        <w:t>.</w:t>
      </w:r>
      <w:r w:rsidR="002A5FCA" w:rsidRPr="006800AA">
        <w:rPr>
          <w:rFonts w:ascii="Arial" w:hAnsi="Arial" w:cs="Arial"/>
        </w:rPr>
        <w:t xml:space="preserve"> </w:t>
      </w:r>
      <w:r w:rsidR="00073BF3" w:rsidRPr="006800AA">
        <w:rPr>
          <w:rFonts w:ascii="Arial" w:hAnsi="Arial" w:cs="Arial"/>
        </w:rPr>
        <w:t>ajax (</w:t>
      </w:r>
      <w:r w:rsidRPr="006800AA">
        <w:rPr>
          <w:rFonts w:ascii="Arial" w:hAnsi="Arial" w:cs="Arial"/>
        </w:rPr>
        <w:t xml:space="preserve">URL, options, callback) and </w:t>
      </w:r>
      <w:r w:rsidR="00073BF3" w:rsidRPr="006800AA">
        <w:rPr>
          <w:rFonts w:ascii="Arial" w:hAnsi="Arial" w:cs="Arial"/>
        </w:rPr>
        <w:t>jQuer</w:t>
      </w:r>
      <w:r w:rsidR="00073BF3" w:rsidRPr="006800AA">
        <w:rPr>
          <w:rFonts w:ascii="Arial" w:hAnsi="Arial" w:cs="Arial"/>
          <w:spacing w:val="-14"/>
        </w:rPr>
        <w:t>y</w:t>
      </w:r>
      <w:r w:rsidR="00073BF3" w:rsidRPr="006800AA">
        <w:rPr>
          <w:rFonts w:ascii="Arial" w:hAnsi="Arial" w:cs="Arial"/>
        </w:rPr>
        <w:t>. Post (URL</w:t>
      </w:r>
      <w:r w:rsidRPr="006800AA">
        <w:rPr>
          <w:rFonts w:ascii="Arial" w:hAnsi="Arial" w:cs="Arial"/>
        </w:rPr>
        <w:t>, data, callback, type)</w:t>
      </w:r>
    </w:p>
    <w:p w:rsidR="00023030" w:rsidRPr="006800AA" w:rsidRDefault="00956F7C" w:rsidP="00073BF3">
      <w:pPr>
        <w:pStyle w:val="ListParagraph"/>
        <w:numPr>
          <w:ilvl w:val="0"/>
          <w:numId w:val="6"/>
        </w:numPr>
        <w:spacing w:line="240" w:lineRule="exact"/>
        <w:rPr>
          <w:rFonts w:ascii="Arial" w:hAnsi="Arial" w:cs="Arial"/>
        </w:rPr>
      </w:pPr>
      <w:r w:rsidRPr="006800AA">
        <w:rPr>
          <w:rFonts w:ascii="Arial" w:hAnsi="Arial" w:cs="Arial"/>
          <w:spacing w:val="-18"/>
        </w:rPr>
        <w:t>W</w:t>
      </w:r>
      <w:r w:rsidRPr="006800AA">
        <w:rPr>
          <w:rFonts w:ascii="Arial" w:hAnsi="Arial" w:cs="Arial"/>
        </w:rPr>
        <w:t>orked on Cross-Browser compatibility and fixed the bugs for several browsers.</w:t>
      </w:r>
    </w:p>
    <w:p w:rsidR="00023030" w:rsidRPr="006800AA" w:rsidRDefault="00956F7C" w:rsidP="00073BF3">
      <w:pPr>
        <w:pStyle w:val="ListParagraph"/>
        <w:numPr>
          <w:ilvl w:val="0"/>
          <w:numId w:val="6"/>
        </w:numPr>
        <w:spacing w:line="240" w:lineRule="exact"/>
        <w:rPr>
          <w:rFonts w:ascii="Arial" w:hAnsi="Arial" w:cs="Arial"/>
        </w:rPr>
      </w:pPr>
      <w:r w:rsidRPr="006800AA">
        <w:rPr>
          <w:rFonts w:ascii="Arial" w:hAnsi="Arial" w:cs="Arial"/>
        </w:rPr>
        <w:t>DOM Manipulation by inserting and removing a group of elements.</w:t>
      </w:r>
    </w:p>
    <w:p w:rsidR="00023030" w:rsidRPr="006800AA" w:rsidRDefault="00956F7C" w:rsidP="00073BF3">
      <w:pPr>
        <w:pStyle w:val="ListParagraph"/>
        <w:numPr>
          <w:ilvl w:val="0"/>
          <w:numId w:val="6"/>
        </w:numPr>
        <w:spacing w:line="240" w:lineRule="exact"/>
        <w:rPr>
          <w:rFonts w:ascii="Arial" w:hAnsi="Arial" w:cs="Arial"/>
        </w:rPr>
      </w:pPr>
      <w:r w:rsidRPr="006800AA">
        <w:rPr>
          <w:rFonts w:ascii="Arial" w:hAnsi="Arial" w:cs="Arial"/>
        </w:rPr>
        <w:t>Developed Date</w:t>
      </w:r>
      <w:r w:rsidRPr="006800AA">
        <w:rPr>
          <w:rFonts w:ascii="Arial" w:hAnsi="Arial" w:cs="Arial"/>
          <w:spacing w:val="-4"/>
        </w:rPr>
        <w:t xml:space="preserve"> </w:t>
      </w:r>
      <w:r w:rsidRPr="006800AA">
        <w:rPr>
          <w:rFonts w:ascii="Arial" w:hAnsi="Arial" w:cs="Arial"/>
          <w:spacing w:val="-8"/>
        </w:rPr>
        <w:t>T</w:t>
      </w:r>
      <w:r w:rsidRPr="006800AA">
        <w:rPr>
          <w:rFonts w:ascii="Arial" w:hAnsi="Arial" w:cs="Arial"/>
        </w:rPr>
        <w:t>ime Picker using Object Oriented JavaScript extensivel</w:t>
      </w:r>
      <w:r w:rsidRPr="006800AA">
        <w:rPr>
          <w:rFonts w:ascii="Arial" w:hAnsi="Arial" w:cs="Arial"/>
          <w:spacing w:val="-14"/>
        </w:rPr>
        <w:t>y</w:t>
      </w:r>
      <w:r w:rsidRPr="006800AA">
        <w:rPr>
          <w:rFonts w:ascii="Arial" w:hAnsi="Arial" w:cs="Arial"/>
        </w:rPr>
        <w:t>.</w:t>
      </w:r>
    </w:p>
    <w:p w:rsidR="00023030" w:rsidRPr="006800AA" w:rsidRDefault="00956F7C" w:rsidP="00073BF3">
      <w:pPr>
        <w:pStyle w:val="ListParagraph"/>
        <w:numPr>
          <w:ilvl w:val="0"/>
          <w:numId w:val="6"/>
        </w:numPr>
        <w:spacing w:line="240" w:lineRule="exact"/>
        <w:rPr>
          <w:rFonts w:ascii="Arial" w:hAnsi="Arial" w:cs="Arial"/>
        </w:rPr>
      </w:pPr>
      <w:r w:rsidRPr="006800AA">
        <w:rPr>
          <w:rFonts w:ascii="Arial" w:hAnsi="Arial" w:cs="Arial"/>
        </w:rPr>
        <w:t>Created various interactive plug-ins, widgets or design UI/UX.</w:t>
      </w:r>
    </w:p>
    <w:p w:rsidR="00023030" w:rsidRPr="006800AA" w:rsidRDefault="00956F7C" w:rsidP="006800AA">
      <w:pPr>
        <w:pStyle w:val="ListParagraph"/>
        <w:numPr>
          <w:ilvl w:val="0"/>
          <w:numId w:val="6"/>
        </w:numPr>
        <w:spacing w:line="240" w:lineRule="exact"/>
        <w:rPr>
          <w:rFonts w:ascii="Arial" w:hAnsi="Arial" w:cs="Arial"/>
        </w:rPr>
      </w:pPr>
      <w:r w:rsidRPr="006800AA">
        <w:rPr>
          <w:rFonts w:ascii="Arial" w:hAnsi="Arial" w:cs="Arial"/>
        </w:rPr>
        <w:t xml:space="preserve">Used </w:t>
      </w:r>
      <w:proofErr w:type="spellStart"/>
      <w:r w:rsidRPr="006800AA">
        <w:rPr>
          <w:rFonts w:ascii="Arial" w:hAnsi="Arial" w:cs="Arial"/>
        </w:rPr>
        <w:t>ReactJS</w:t>
      </w:r>
      <w:proofErr w:type="spellEnd"/>
      <w:r w:rsidRPr="006800AA">
        <w:rPr>
          <w:rFonts w:ascii="Arial" w:hAnsi="Arial" w:cs="Arial"/>
        </w:rPr>
        <w:t xml:space="preserve"> as the development framework to build a multi-page application.</w:t>
      </w:r>
    </w:p>
    <w:p w:rsidR="00023030" w:rsidRPr="006800AA" w:rsidRDefault="00956F7C" w:rsidP="00073BF3">
      <w:pPr>
        <w:pStyle w:val="ListParagraph"/>
        <w:numPr>
          <w:ilvl w:val="0"/>
          <w:numId w:val="6"/>
        </w:numPr>
        <w:spacing w:line="240" w:lineRule="exact"/>
        <w:rPr>
          <w:rFonts w:ascii="Arial" w:hAnsi="Arial" w:cs="Arial"/>
        </w:rPr>
      </w:pPr>
      <w:r w:rsidRPr="006800AA">
        <w:rPr>
          <w:rFonts w:ascii="Arial" w:hAnsi="Arial" w:cs="Arial"/>
          <w:spacing w:val="-18"/>
        </w:rPr>
        <w:t>W</w:t>
      </w:r>
      <w:r w:rsidRPr="006800AA">
        <w:rPr>
          <w:rFonts w:ascii="Arial" w:hAnsi="Arial" w:cs="Arial"/>
        </w:rPr>
        <w:t>orked on UI/Charting tools based on Bootstrap.</w:t>
      </w:r>
    </w:p>
    <w:p w:rsidR="00023030" w:rsidRPr="006800AA" w:rsidRDefault="00956F7C" w:rsidP="00073BF3">
      <w:pPr>
        <w:pStyle w:val="ListParagraph"/>
        <w:numPr>
          <w:ilvl w:val="0"/>
          <w:numId w:val="6"/>
        </w:numPr>
        <w:spacing w:line="240" w:lineRule="exact"/>
        <w:rPr>
          <w:rFonts w:ascii="Arial" w:hAnsi="Arial" w:cs="Arial"/>
        </w:rPr>
      </w:pPr>
      <w:r w:rsidRPr="006800AA">
        <w:rPr>
          <w:rFonts w:ascii="Arial" w:hAnsi="Arial" w:cs="Arial"/>
          <w:color w:val="212121"/>
          <w:spacing w:val="-12"/>
        </w:rPr>
        <w:t>W</w:t>
      </w:r>
      <w:r w:rsidRPr="006800AA">
        <w:rPr>
          <w:rFonts w:ascii="Arial" w:hAnsi="Arial" w:cs="Arial"/>
          <w:color w:val="212121"/>
        </w:rPr>
        <w:t>orked closely with the UI Designers team using flash to c</w:t>
      </w:r>
      <w:r w:rsidRPr="006800AA">
        <w:rPr>
          <w:rFonts w:ascii="Arial" w:hAnsi="Arial" w:cs="Arial"/>
          <w:color w:val="212121"/>
          <w:spacing w:val="-4"/>
        </w:rPr>
        <w:t>r</w:t>
      </w:r>
      <w:r w:rsidRPr="006800AA">
        <w:rPr>
          <w:rFonts w:ascii="Arial" w:hAnsi="Arial" w:cs="Arial"/>
          <w:color w:val="212121"/>
        </w:rPr>
        <w:t>eate web designs.</w:t>
      </w:r>
    </w:p>
    <w:p w:rsidR="00023030" w:rsidRPr="006800AA" w:rsidRDefault="00956F7C" w:rsidP="00073BF3">
      <w:pPr>
        <w:pStyle w:val="ListParagraph"/>
        <w:numPr>
          <w:ilvl w:val="0"/>
          <w:numId w:val="6"/>
        </w:numPr>
        <w:spacing w:line="240" w:lineRule="exact"/>
        <w:rPr>
          <w:rFonts w:ascii="Arial" w:hAnsi="Arial" w:cs="Arial"/>
        </w:rPr>
      </w:pPr>
      <w:r w:rsidRPr="006800AA">
        <w:rPr>
          <w:rFonts w:ascii="Arial" w:hAnsi="Arial" w:cs="Arial"/>
          <w:color w:val="212121"/>
        </w:rPr>
        <w:t>Implemented dynamic page elements and form error validations using</w:t>
      </w:r>
      <w:r w:rsidRPr="006800AA">
        <w:rPr>
          <w:rFonts w:ascii="Arial" w:hAnsi="Arial" w:cs="Arial"/>
          <w:color w:val="212121"/>
          <w:spacing w:val="-12"/>
        </w:rPr>
        <w:t xml:space="preserve"> </w:t>
      </w:r>
      <w:r w:rsidRPr="006800AA">
        <w:rPr>
          <w:rFonts w:ascii="Arial" w:hAnsi="Arial" w:cs="Arial"/>
          <w:color w:val="212121"/>
        </w:rPr>
        <w:t>AngularJS directives.</w:t>
      </w:r>
    </w:p>
    <w:p w:rsidR="003C19D7" w:rsidRPr="003E19FC" w:rsidRDefault="003C19D7" w:rsidP="003C19D7">
      <w:pPr>
        <w:pStyle w:val="ListParagraph"/>
        <w:numPr>
          <w:ilvl w:val="0"/>
          <w:numId w:val="6"/>
        </w:numPr>
        <w:shd w:val="clear" w:color="auto" w:fill="FFFFFF"/>
        <w:spacing w:line="220" w:lineRule="atLeast"/>
        <w:jc w:val="both"/>
        <w:rPr>
          <w:rFonts w:ascii="Arial" w:hAnsi="Arial" w:cs="Arial"/>
        </w:rPr>
      </w:pPr>
      <w:r w:rsidRPr="003E19FC">
        <w:rPr>
          <w:rFonts w:ascii="Arial" w:hAnsi="Arial" w:cs="Arial"/>
          <w:shd w:val="clear" w:color="auto" w:fill="FFFFFF"/>
        </w:rPr>
        <w:t>Designed Information Architecture to support Patent Application.</w:t>
      </w:r>
    </w:p>
    <w:p w:rsidR="003C19D7" w:rsidRPr="003E19FC" w:rsidRDefault="003C19D7" w:rsidP="003C19D7">
      <w:pPr>
        <w:pStyle w:val="ListParagraph"/>
        <w:numPr>
          <w:ilvl w:val="0"/>
          <w:numId w:val="6"/>
        </w:numPr>
        <w:shd w:val="clear" w:color="auto" w:fill="FFFFFF"/>
        <w:spacing w:line="220" w:lineRule="atLeast"/>
        <w:rPr>
          <w:rFonts w:ascii="Arial" w:hAnsi="Arial" w:cs="Arial"/>
        </w:rPr>
      </w:pPr>
      <w:r w:rsidRPr="003E19FC">
        <w:rPr>
          <w:rFonts w:ascii="Arial" w:hAnsi="Arial" w:cs="Arial"/>
        </w:rPr>
        <w:t xml:space="preserve">Designed concept models, competitive analysis, Information Architecture </w:t>
      </w:r>
      <w:r>
        <w:rPr>
          <w:rFonts w:ascii="Arial" w:hAnsi="Arial" w:cs="Arial"/>
        </w:rPr>
        <w:t xml:space="preserve">sketches, </w:t>
      </w:r>
      <w:r w:rsidRPr="003E19FC">
        <w:rPr>
          <w:rFonts w:ascii="Arial" w:hAnsi="Arial" w:cs="Arial"/>
        </w:rPr>
        <w:t>Wireframes and prototypes.</w:t>
      </w:r>
    </w:p>
    <w:p w:rsidR="00023030" w:rsidRPr="006800AA" w:rsidRDefault="00956F7C" w:rsidP="00073BF3">
      <w:pPr>
        <w:pStyle w:val="ListParagraph"/>
        <w:numPr>
          <w:ilvl w:val="0"/>
          <w:numId w:val="6"/>
        </w:numPr>
        <w:spacing w:line="240" w:lineRule="exact"/>
        <w:rPr>
          <w:rFonts w:ascii="Arial" w:hAnsi="Arial" w:cs="Arial"/>
        </w:rPr>
      </w:pPr>
      <w:bookmarkStart w:id="0" w:name="_GoBack"/>
      <w:bookmarkEnd w:id="0"/>
      <w:r w:rsidRPr="006800AA">
        <w:rPr>
          <w:rFonts w:ascii="Arial" w:hAnsi="Arial" w:cs="Arial"/>
          <w:color w:val="212121"/>
        </w:rPr>
        <w:t xml:space="preserve">Designed Responsive websites using </w:t>
      </w:r>
      <w:r w:rsidRPr="006800AA">
        <w:rPr>
          <w:rFonts w:ascii="Arial" w:hAnsi="Arial" w:cs="Arial"/>
          <w:color w:val="212121"/>
          <w:spacing w:val="-15"/>
        </w:rPr>
        <w:t>T</w:t>
      </w:r>
      <w:r w:rsidRPr="006800AA">
        <w:rPr>
          <w:rFonts w:ascii="Arial" w:hAnsi="Arial" w:cs="Arial"/>
          <w:color w:val="212121"/>
        </w:rPr>
        <w:t xml:space="preserve">witter Bootstrap, CSS3, JSON, JavaScript, </w:t>
      </w:r>
      <w:proofErr w:type="spellStart"/>
      <w:r w:rsidRPr="006800AA">
        <w:rPr>
          <w:rFonts w:ascii="Arial" w:hAnsi="Arial" w:cs="Arial"/>
          <w:color w:val="212121"/>
        </w:rPr>
        <w:t>JQuery</w:t>
      </w:r>
      <w:proofErr w:type="spellEnd"/>
      <w:r w:rsidRPr="006800AA">
        <w:rPr>
          <w:rFonts w:ascii="Arial" w:hAnsi="Arial" w:cs="Arial"/>
          <w:color w:val="212121"/>
        </w:rPr>
        <w:t xml:space="preserve"> and</w:t>
      </w:r>
      <w:r w:rsidRPr="006800AA">
        <w:rPr>
          <w:rFonts w:ascii="Arial" w:hAnsi="Arial" w:cs="Arial"/>
          <w:color w:val="212121"/>
          <w:spacing w:val="-12"/>
        </w:rPr>
        <w:t xml:space="preserve"> </w:t>
      </w:r>
      <w:r w:rsidRPr="006800AA">
        <w:rPr>
          <w:rFonts w:ascii="Arial" w:hAnsi="Arial" w:cs="Arial"/>
          <w:color w:val="212121"/>
        </w:rPr>
        <w:t>AJAX.</w:t>
      </w:r>
    </w:p>
    <w:p w:rsidR="00023030" w:rsidRPr="006800AA" w:rsidRDefault="00956F7C" w:rsidP="00073BF3">
      <w:pPr>
        <w:pStyle w:val="ListParagraph"/>
        <w:numPr>
          <w:ilvl w:val="0"/>
          <w:numId w:val="6"/>
        </w:numPr>
        <w:spacing w:line="240" w:lineRule="exact"/>
        <w:rPr>
          <w:rFonts w:ascii="Arial" w:hAnsi="Arial" w:cs="Arial"/>
        </w:rPr>
      </w:pPr>
      <w:r w:rsidRPr="006800AA">
        <w:rPr>
          <w:rFonts w:ascii="Arial" w:hAnsi="Arial" w:cs="Arial"/>
          <w:color w:val="212121"/>
        </w:rPr>
        <w:t>Developed the dash board for</w:t>
      </w:r>
      <w:r w:rsidRPr="006800AA">
        <w:rPr>
          <w:rFonts w:ascii="Arial" w:hAnsi="Arial" w:cs="Arial"/>
          <w:color w:val="212121"/>
          <w:spacing w:val="-4"/>
        </w:rPr>
        <w:t xml:space="preserve"> </w:t>
      </w:r>
      <w:r w:rsidRPr="006800AA">
        <w:rPr>
          <w:rFonts w:ascii="Arial" w:hAnsi="Arial" w:cs="Arial"/>
          <w:color w:val="212121"/>
        </w:rPr>
        <w:t>displaying charts, graphs and other</w:t>
      </w:r>
      <w:r w:rsidRPr="006800AA">
        <w:rPr>
          <w:rFonts w:ascii="Arial" w:hAnsi="Arial" w:cs="Arial"/>
          <w:color w:val="212121"/>
          <w:spacing w:val="-4"/>
        </w:rPr>
        <w:t xml:space="preserve"> </w:t>
      </w:r>
      <w:r w:rsidRPr="006800AA">
        <w:rPr>
          <w:rFonts w:ascii="Arial" w:hAnsi="Arial" w:cs="Arial"/>
          <w:color w:val="212121"/>
        </w:rPr>
        <w:t>analytics-</w:t>
      </w:r>
      <w:r w:rsidRPr="006800AA">
        <w:rPr>
          <w:rFonts w:ascii="Arial" w:hAnsi="Arial" w:cs="Arial"/>
          <w:color w:val="212121"/>
          <w:spacing w:val="-4"/>
        </w:rPr>
        <w:t>r</w:t>
      </w:r>
      <w:r w:rsidRPr="006800AA">
        <w:rPr>
          <w:rFonts w:ascii="Arial" w:hAnsi="Arial" w:cs="Arial"/>
          <w:color w:val="212121"/>
        </w:rPr>
        <w:t>elated widgets.</w:t>
      </w:r>
    </w:p>
    <w:p w:rsidR="00023030" w:rsidRPr="006800AA" w:rsidRDefault="00956F7C" w:rsidP="00073BF3">
      <w:pPr>
        <w:pStyle w:val="ListParagraph"/>
        <w:numPr>
          <w:ilvl w:val="0"/>
          <w:numId w:val="6"/>
        </w:numPr>
        <w:spacing w:line="240" w:lineRule="exact"/>
        <w:rPr>
          <w:rFonts w:ascii="Arial" w:hAnsi="Arial" w:cs="Arial"/>
        </w:rPr>
      </w:pPr>
      <w:r w:rsidRPr="006800AA">
        <w:rPr>
          <w:rFonts w:ascii="Arial" w:hAnsi="Arial" w:cs="Arial"/>
          <w:color w:val="212121"/>
        </w:rPr>
        <w:t>Developed</w:t>
      </w:r>
      <w:r w:rsidRPr="006800AA">
        <w:rPr>
          <w:rFonts w:ascii="Arial" w:hAnsi="Arial" w:cs="Arial"/>
          <w:color w:val="212121"/>
          <w:spacing w:val="-12"/>
        </w:rPr>
        <w:t xml:space="preserve"> </w:t>
      </w:r>
      <w:r w:rsidRPr="006800AA">
        <w:rPr>
          <w:rFonts w:ascii="Arial" w:hAnsi="Arial" w:cs="Arial"/>
          <w:color w:val="212121"/>
        </w:rPr>
        <w:t>AJAX based web based UI framework by utilizing JQUE</w:t>
      </w:r>
      <w:r w:rsidRPr="006800AA">
        <w:rPr>
          <w:rFonts w:ascii="Arial" w:hAnsi="Arial" w:cs="Arial"/>
          <w:color w:val="212121"/>
          <w:spacing w:val="-12"/>
        </w:rPr>
        <w:t>R</w:t>
      </w:r>
      <w:r w:rsidRPr="006800AA">
        <w:rPr>
          <w:rFonts w:ascii="Arial" w:hAnsi="Arial" w:cs="Arial"/>
          <w:color w:val="212121"/>
        </w:rPr>
        <w:t>Y</w:t>
      </w:r>
      <w:r w:rsidRPr="006800AA">
        <w:rPr>
          <w:rFonts w:ascii="Arial" w:hAnsi="Arial" w:cs="Arial"/>
          <w:color w:val="212121"/>
          <w:spacing w:val="-8"/>
        </w:rPr>
        <w:t xml:space="preserve"> </w:t>
      </w:r>
      <w:r w:rsidRPr="006800AA">
        <w:rPr>
          <w:rFonts w:ascii="Arial" w:hAnsi="Arial" w:cs="Arial"/>
          <w:color w:val="212121"/>
        </w:rPr>
        <w:t>librar</w:t>
      </w:r>
      <w:r w:rsidRPr="006800AA">
        <w:rPr>
          <w:rFonts w:ascii="Arial" w:hAnsi="Arial" w:cs="Arial"/>
          <w:color w:val="212121"/>
          <w:spacing w:val="-14"/>
        </w:rPr>
        <w:t>y</w:t>
      </w:r>
      <w:r w:rsidRPr="006800AA">
        <w:rPr>
          <w:rFonts w:ascii="Arial" w:hAnsi="Arial" w:cs="Arial"/>
          <w:color w:val="212121"/>
        </w:rPr>
        <w:t>.</w:t>
      </w:r>
    </w:p>
    <w:p w:rsidR="00023030" w:rsidRPr="006800AA" w:rsidRDefault="00956F7C" w:rsidP="00073BF3">
      <w:pPr>
        <w:pStyle w:val="ListParagraph"/>
        <w:numPr>
          <w:ilvl w:val="0"/>
          <w:numId w:val="6"/>
        </w:numPr>
        <w:spacing w:line="240" w:lineRule="exact"/>
        <w:rPr>
          <w:rFonts w:ascii="Arial" w:hAnsi="Arial" w:cs="Arial"/>
        </w:rPr>
      </w:pPr>
      <w:r w:rsidRPr="006800AA">
        <w:rPr>
          <w:rFonts w:ascii="Arial" w:hAnsi="Arial" w:cs="Arial"/>
          <w:color w:val="212121"/>
          <w:spacing w:val="-9"/>
        </w:rPr>
        <w:t>W</w:t>
      </w:r>
      <w:r w:rsidRPr="006800AA">
        <w:rPr>
          <w:rFonts w:ascii="Arial" w:hAnsi="Arial" w:cs="Arial"/>
          <w:color w:val="212121"/>
        </w:rPr>
        <w:t xml:space="preserve">rote application level code to perform </w:t>
      </w:r>
      <w:proofErr w:type="gramStart"/>
      <w:r w:rsidRPr="006800AA">
        <w:rPr>
          <w:rFonts w:ascii="Arial" w:hAnsi="Arial" w:cs="Arial"/>
          <w:color w:val="212121"/>
        </w:rPr>
        <w:t>client side</w:t>
      </w:r>
      <w:proofErr w:type="gramEnd"/>
      <w:r w:rsidRPr="006800AA">
        <w:rPr>
          <w:rFonts w:ascii="Arial" w:hAnsi="Arial" w:cs="Arial"/>
          <w:color w:val="212121"/>
        </w:rPr>
        <w:t xml:space="preserve"> validation using JQUE</w:t>
      </w:r>
      <w:r w:rsidRPr="006800AA">
        <w:rPr>
          <w:rFonts w:ascii="Arial" w:hAnsi="Arial" w:cs="Arial"/>
          <w:color w:val="212121"/>
          <w:spacing w:val="-12"/>
        </w:rPr>
        <w:t>R</w:t>
      </w:r>
      <w:r w:rsidRPr="006800AA">
        <w:rPr>
          <w:rFonts w:ascii="Arial" w:hAnsi="Arial" w:cs="Arial"/>
          <w:color w:val="212121"/>
        </w:rPr>
        <w:t>Y</w:t>
      </w:r>
      <w:r w:rsidRPr="006800AA">
        <w:rPr>
          <w:rFonts w:ascii="Arial" w:hAnsi="Arial" w:cs="Arial"/>
          <w:color w:val="212121"/>
          <w:spacing w:val="-8"/>
        </w:rPr>
        <w:t xml:space="preserve"> </w:t>
      </w:r>
      <w:r w:rsidRPr="006800AA">
        <w:rPr>
          <w:rFonts w:ascii="Arial" w:hAnsi="Arial" w:cs="Arial"/>
          <w:color w:val="212121"/>
        </w:rPr>
        <w:t>and JavaScript.</w:t>
      </w:r>
    </w:p>
    <w:p w:rsidR="00023030" w:rsidRPr="006800AA" w:rsidRDefault="00956F7C" w:rsidP="00073BF3">
      <w:pPr>
        <w:pStyle w:val="ListParagraph"/>
        <w:numPr>
          <w:ilvl w:val="0"/>
          <w:numId w:val="6"/>
        </w:numPr>
        <w:spacing w:line="240" w:lineRule="exact"/>
        <w:rPr>
          <w:rFonts w:ascii="Arial" w:hAnsi="Arial" w:cs="Arial"/>
        </w:rPr>
      </w:pPr>
      <w:r w:rsidRPr="006800AA">
        <w:rPr>
          <w:rFonts w:ascii="Arial" w:hAnsi="Arial" w:cs="Arial"/>
          <w:color w:val="212121"/>
        </w:rPr>
        <w:t>Developed JavaScript library for rendering domain-specific layout XML</w:t>
      </w:r>
      <w:r w:rsidRPr="006800AA">
        <w:rPr>
          <w:rFonts w:ascii="Arial" w:hAnsi="Arial" w:cs="Arial"/>
          <w:color w:val="212121"/>
          <w:spacing w:val="-8"/>
        </w:rPr>
        <w:t xml:space="preserve"> </w:t>
      </w:r>
      <w:r w:rsidRPr="006800AA">
        <w:rPr>
          <w:rFonts w:ascii="Arial" w:hAnsi="Arial" w:cs="Arial"/>
          <w:color w:val="212121"/>
        </w:rPr>
        <w:t>to the web.</w:t>
      </w:r>
    </w:p>
    <w:p w:rsidR="00023030" w:rsidRPr="006800AA" w:rsidRDefault="00956F7C" w:rsidP="00073BF3">
      <w:pPr>
        <w:pStyle w:val="ListParagraph"/>
        <w:numPr>
          <w:ilvl w:val="0"/>
          <w:numId w:val="6"/>
        </w:numPr>
        <w:spacing w:line="240" w:lineRule="exact"/>
        <w:rPr>
          <w:rFonts w:ascii="Arial" w:hAnsi="Arial" w:cs="Arial"/>
        </w:rPr>
      </w:pPr>
      <w:r w:rsidRPr="006800AA">
        <w:rPr>
          <w:rFonts w:ascii="Arial" w:hAnsi="Arial" w:cs="Arial"/>
          <w:color w:val="212121"/>
        </w:rPr>
        <w:t>Debug the application using Firebug to traverse the documents and manipulated the Nodes using DOM and</w:t>
      </w:r>
      <w:r w:rsidR="00073BF3" w:rsidRPr="006800AA">
        <w:rPr>
          <w:rFonts w:ascii="Arial" w:hAnsi="Arial" w:cs="Arial"/>
          <w:color w:val="212121"/>
        </w:rPr>
        <w:t xml:space="preserve"> </w:t>
      </w:r>
      <w:r w:rsidRPr="006800AA">
        <w:rPr>
          <w:rFonts w:ascii="Arial" w:hAnsi="Arial" w:cs="Arial"/>
          <w:color w:val="212121"/>
        </w:rPr>
        <w:t>DOM Functions.</w:t>
      </w:r>
    </w:p>
    <w:p w:rsidR="00023030" w:rsidRPr="006800AA" w:rsidRDefault="00956F7C" w:rsidP="00073BF3">
      <w:pPr>
        <w:spacing w:line="240" w:lineRule="exact"/>
        <w:ind w:right="1119"/>
        <w:rPr>
          <w:rFonts w:ascii="Arial" w:hAnsi="Arial" w:cs="Arial"/>
        </w:rPr>
        <w:sectPr w:rsidR="00023030" w:rsidRPr="006800AA" w:rsidSect="00073BF3">
          <w:pgSz w:w="12240" w:h="15840"/>
          <w:pgMar w:top="1440" w:right="1440" w:bottom="1440" w:left="1440" w:header="720" w:footer="720" w:gutter="0"/>
          <w:cols w:space="720"/>
          <w:docGrid w:linePitch="272"/>
        </w:sectPr>
      </w:pPr>
      <w:r w:rsidRPr="006800AA">
        <w:rPr>
          <w:rFonts w:ascii="Arial" w:hAnsi="Arial" w:cs="Arial"/>
          <w:b/>
        </w:rPr>
        <w:t>Envi</w:t>
      </w:r>
      <w:r w:rsidRPr="006800AA">
        <w:rPr>
          <w:rFonts w:ascii="Arial" w:hAnsi="Arial" w:cs="Arial"/>
          <w:b/>
          <w:spacing w:val="-4"/>
        </w:rPr>
        <w:t>r</w:t>
      </w:r>
      <w:r w:rsidRPr="006800AA">
        <w:rPr>
          <w:rFonts w:ascii="Arial" w:hAnsi="Arial" w:cs="Arial"/>
          <w:b/>
        </w:rPr>
        <w:t xml:space="preserve">onment:  </w:t>
      </w:r>
      <w:r w:rsidRPr="006800AA">
        <w:rPr>
          <w:rFonts w:ascii="Arial" w:hAnsi="Arial" w:cs="Arial"/>
        </w:rPr>
        <w:t>HTML5,</w:t>
      </w:r>
      <w:r w:rsidR="00073BF3" w:rsidRPr="006800AA">
        <w:rPr>
          <w:rFonts w:ascii="Arial" w:hAnsi="Arial" w:cs="Arial"/>
        </w:rPr>
        <w:t xml:space="preserve"> </w:t>
      </w:r>
      <w:r w:rsidRPr="006800AA">
        <w:rPr>
          <w:rFonts w:ascii="Arial" w:hAnsi="Arial" w:cs="Arial"/>
        </w:rPr>
        <w:t xml:space="preserve">CSS3, JavaScript, </w:t>
      </w:r>
      <w:r w:rsidR="00073BF3" w:rsidRPr="006800AA">
        <w:rPr>
          <w:rFonts w:ascii="Arial" w:hAnsi="Arial" w:cs="Arial"/>
        </w:rPr>
        <w:t>jQuer</w:t>
      </w:r>
      <w:r w:rsidR="00073BF3" w:rsidRPr="006800AA">
        <w:rPr>
          <w:rFonts w:ascii="Arial" w:hAnsi="Arial" w:cs="Arial"/>
          <w:spacing w:val="-14"/>
        </w:rPr>
        <w:t>y</w:t>
      </w:r>
      <w:r w:rsidRPr="006800AA">
        <w:rPr>
          <w:rFonts w:ascii="Arial" w:hAnsi="Arial" w:cs="Arial"/>
        </w:rPr>
        <w:t>,</w:t>
      </w:r>
      <w:r w:rsidRPr="006800AA">
        <w:rPr>
          <w:rFonts w:ascii="Arial" w:hAnsi="Arial" w:cs="Arial"/>
          <w:spacing w:val="-12"/>
        </w:rPr>
        <w:t xml:space="preserve"> </w:t>
      </w:r>
      <w:r w:rsidRPr="006800AA">
        <w:rPr>
          <w:rFonts w:ascii="Arial" w:hAnsi="Arial" w:cs="Arial"/>
        </w:rPr>
        <w:t>Angular JS</w:t>
      </w:r>
      <w:r w:rsidRPr="006800AA">
        <w:rPr>
          <w:rFonts w:ascii="Arial" w:hAnsi="Arial" w:cs="Arial"/>
          <w:b/>
        </w:rPr>
        <w:t xml:space="preserve">, </w:t>
      </w:r>
      <w:r w:rsidRPr="006800AA">
        <w:rPr>
          <w:rFonts w:ascii="Arial" w:hAnsi="Arial" w:cs="Arial"/>
        </w:rPr>
        <w:t>DOM Manipulation</w:t>
      </w:r>
      <w:r w:rsidR="006800AA" w:rsidRPr="006800AA">
        <w:rPr>
          <w:rFonts w:ascii="Arial" w:hAnsi="Arial" w:cs="Arial"/>
        </w:rPr>
        <w:t xml:space="preserve">, Jenkins, </w:t>
      </w:r>
      <w:r w:rsidRPr="006800AA">
        <w:rPr>
          <w:rFonts w:ascii="Arial" w:hAnsi="Arial" w:cs="Arial"/>
        </w:rPr>
        <w:t xml:space="preserve">SABA, </w:t>
      </w:r>
      <w:r w:rsidR="00073BF3" w:rsidRPr="006800AA">
        <w:rPr>
          <w:rFonts w:ascii="Arial" w:hAnsi="Arial" w:cs="Arial"/>
        </w:rPr>
        <w:t>Node.JS, CSS</w:t>
      </w:r>
      <w:r w:rsidRPr="006800AA">
        <w:rPr>
          <w:rFonts w:ascii="Arial" w:hAnsi="Arial" w:cs="Arial"/>
        </w:rPr>
        <w:t>,</w:t>
      </w:r>
      <w:r w:rsidR="00073BF3" w:rsidRPr="006800AA">
        <w:rPr>
          <w:rFonts w:ascii="Arial" w:hAnsi="Arial" w:cs="Arial"/>
        </w:rPr>
        <w:t xml:space="preserve"> </w:t>
      </w:r>
      <w:r w:rsidR="006800AA" w:rsidRPr="006800AA">
        <w:rPr>
          <w:rFonts w:ascii="Arial" w:hAnsi="Arial" w:cs="Arial"/>
        </w:rPr>
        <w:t>React JS</w:t>
      </w:r>
      <w:r w:rsidRPr="006800AA">
        <w:rPr>
          <w:rFonts w:ascii="Arial" w:hAnsi="Arial" w:cs="Arial"/>
        </w:rPr>
        <w:t>,</w:t>
      </w:r>
      <w:r w:rsidRPr="006800AA">
        <w:rPr>
          <w:rFonts w:ascii="Arial" w:hAnsi="Arial" w:cs="Arial"/>
          <w:spacing w:val="-12"/>
        </w:rPr>
        <w:t xml:space="preserve"> </w:t>
      </w:r>
      <w:r w:rsidRPr="006800AA">
        <w:rPr>
          <w:rFonts w:ascii="Arial" w:hAnsi="Arial" w:cs="Arial"/>
        </w:rPr>
        <w:t>AJ</w:t>
      </w:r>
      <w:r w:rsidR="00841662" w:rsidRPr="006800AA">
        <w:rPr>
          <w:rFonts w:ascii="Arial" w:hAnsi="Arial" w:cs="Arial"/>
        </w:rPr>
        <w:t xml:space="preserve"> </w:t>
      </w:r>
      <w:r w:rsidRPr="006800AA">
        <w:rPr>
          <w:rFonts w:ascii="Arial" w:hAnsi="Arial" w:cs="Arial"/>
        </w:rPr>
        <w:t>AX, Google</w:t>
      </w:r>
      <w:r w:rsidRPr="006800AA">
        <w:rPr>
          <w:rFonts w:ascii="Arial" w:hAnsi="Arial" w:cs="Arial"/>
          <w:spacing w:val="-12"/>
        </w:rPr>
        <w:t xml:space="preserve"> </w:t>
      </w:r>
      <w:r w:rsidR="00073BF3" w:rsidRPr="006800AA">
        <w:rPr>
          <w:rFonts w:ascii="Arial" w:hAnsi="Arial" w:cs="Arial"/>
        </w:rPr>
        <w:t>API, JSO</w:t>
      </w:r>
    </w:p>
    <w:p w:rsidR="00023030" w:rsidRPr="006800AA" w:rsidRDefault="00073BF3" w:rsidP="00073BF3">
      <w:pPr>
        <w:spacing w:before="74"/>
        <w:rPr>
          <w:rFonts w:ascii="Arial" w:hAnsi="Arial" w:cs="Arial"/>
        </w:rPr>
      </w:pPr>
      <w:proofErr w:type="spellStart"/>
      <w:r w:rsidRPr="006800AA">
        <w:rPr>
          <w:rFonts w:ascii="Arial" w:hAnsi="Arial" w:cs="Arial"/>
          <w:b/>
        </w:rPr>
        <w:lastRenderedPageBreak/>
        <w:t>Infrutious</w:t>
      </w:r>
      <w:proofErr w:type="spellEnd"/>
      <w:r w:rsidRPr="006800AA">
        <w:rPr>
          <w:rFonts w:ascii="Arial" w:hAnsi="Arial" w:cs="Arial"/>
          <w:b/>
        </w:rPr>
        <w:t xml:space="preserve"> Technology                                                                                   </w:t>
      </w:r>
      <w:r w:rsidR="006F083A">
        <w:rPr>
          <w:rFonts w:ascii="Arial" w:hAnsi="Arial" w:cs="Arial"/>
          <w:b/>
        </w:rPr>
        <w:t>June 2012</w:t>
      </w:r>
      <w:r w:rsidR="003865E7" w:rsidRPr="006800AA">
        <w:rPr>
          <w:rFonts w:ascii="Arial" w:hAnsi="Arial" w:cs="Arial"/>
          <w:b/>
        </w:rPr>
        <w:t xml:space="preserve"> - Feb</w:t>
      </w:r>
      <w:r w:rsidR="00956F7C" w:rsidRPr="006800AA">
        <w:rPr>
          <w:rFonts w:ascii="Arial" w:hAnsi="Arial" w:cs="Arial"/>
          <w:b/>
        </w:rPr>
        <w:t xml:space="preserve"> 2015</w:t>
      </w:r>
    </w:p>
    <w:p w:rsidR="00023030" w:rsidRPr="006800AA" w:rsidRDefault="00956F7C" w:rsidP="00073BF3">
      <w:pPr>
        <w:spacing w:before="27"/>
        <w:rPr>
          <w:rFonts w:ascii="Arial" w:hAnsi="Arial" w:cs="Arial"/>
        </w:rPr>
      </w:pPr>
      <w:r w:rsidRPr="006800AA">
        <w:rPr>
          <w:rFonts w:ascii="Arial" w:hAnsi="Arial" w:cs="Arial"/>
          <w:b/>
          <w:spacing w:val="-12"/>
        </w:rPr>
        <w:t>W</w:t>
      </w:r>
      <w:r w:rsidRPr="006800AA">
        <w:rPr>
          <w:rFonts w:ascii="Arial" w:hAnsi="Arial" w:cs="Arial"/>
          <w:b/>
        </w:rPr>
        <w:t>eb Developer</w:t>
      </w:r>
    </w:p>
    <w:p w:rsidR="00023030" w:rsidRPr="006800AA" w:rsidRDefault="00956F7C" w:rsidP="00073BF3">
      <w:pPr>
        <w:rPr>
          <w:rFonts w:ascii="Arial" w:hAnsi="Arial" w:cs="Arial"/>
        </w:rPr>
      </w:pPr>
      <w:r w:rsidRPr="006800AA">
        <w:rPr>
          <w:rFonts w:ascii="Arial" w:hAnsi="Arial" w:cs="Arial"/>
          <w:b/>
        </w:rPr>
        <w:t>Responsibilities:</w:t>
      </w:r>
    </w:p>
    <w:p w:rsidR="00023030" w:rsidRPr="006800AA" w:rsidRDefault="00956F7C" w:rsidP="00073BF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800AA">
        <w:rPr>
          <w:rFonts w:ascii="Arial" w:hAnsi="Arial" w:cs="Arial"/>
        </w:rPr>
        <w:t>Involved in designing and implementing</w:t>
      </w:r>
      <w:r w:rsidRPr="006800AA">
        <w:rPr>
          <w:rFonts w:ascii="Arial" w:hAnsi="Arial" w:cs="Arial"/>
          <w:spacing w:val="-4"/>
        </w:rPr>
        <w:t xml:space="preserve"> </w:t>
      </w:r>
      <w:r w:rsidRPr="006800AA">
        <w:rPr>
          <w:rFonts w:ascii="Arial" w:hAnsi="Arial" w:cs="Arial"/>
          <w:spacing w:val="-18"/>
        </w:rPr>
        <w:t>W</w:t>
      </w:r>
      <w:r w:rsidRPr="006800AA">
        <w:rPr>
          <w:rFonts w:ascii="Arial" w:hAnsi="Arial" w:cs="Arial"/>
        </w:rPr>
        <w:t>eb2.0 Rich UI for the</w:t>
      </w:r>
      <w:r w:rsidRPr="006800AA">
        <w:rPr>
          <w:rFonts w:ascii="Arial" w:hAnsi="Arial" w:cs="Arial"/>
          <w:spacing w:val="-12"/>
        </w:rPr>
        <w:t xml:space="preserve"> </w:t>
      </w:r>
      <w:r w:rsidRPr="006800AA">
        <w:rPr>
          <w:rFonts w:ascii="Arial" w:hAnsi="Arial" w:cs="Arial"/>
        </w:rPr>
        <w:t xml:space="preserve">Application using </w:t>
      </w:r>
      <w:proofErr w:type="spellStart"/>
      <w:r w:rsidRPr="006800AA">
        <w:rPr>
          <w:rFonts w:ascii="Arial" w:hAnsi="Arial" w:cs="Arial"/>
        </w:rPr>
        <w:t>JQuery</w:t>
      </w:r>
      <w:proofErr w:type="spellEnd"/>
      <w:r w:rsidRPr="006800AA">
        <w:rPr>
          <w:rFonts w:ascii="Arial" w:hAnsi="Arial" w:cs="Arial"/>
          <w:spacing w:val="-12"/>
        </w:rPr>
        <w:t xml:space="preserve"> </w:t>
      </w:r>
      <w:r w:rsidRPr="006800AA">
        <w:rPr>
          <w:rFonts w:ascii="Arial" w:hAnsi="Arial" w:cs="Arial"/>
        </w:rPr>
        <w:t>Ajax framework.</w:t>
      </w:r>
    </w:p>
    <w:p w:rsidR="00023030" w:rsidRPr="006800AA" w:rsidRDefault="00956F7C" w:rsidP="00073BF3">
      <w:pPr>
        <w:pStyle w:val="ListParagraph"/>
        <w:numPr>
          <w:ilvl w:val="0"/>
          <w:numId w:val="6"/>
        </w:numPr>
        <w:spacing w:line="260" w:lineRule="exact"/>
        <w:rPr>
          <w:rFonts w:ascii="Arial" w:hAnsi="Arial" w:cs="Arial"/>
        </w:rPr>
      </w:pPr>
      <w:r w:rsidRPr="006800AA">
        <w:rPr>
          <w:rFonts w:ascii="Arial" w:hAnsi="Arial" w:cs="Arial"/>
          <w:position w:val="-1"/>
        </w:rPr>
        <w:t>Designed front end screens using HTML, CSS and JavaScript</w:t>
      </w:r>
      <w:r w:rsidR="004962EE">
        <w:rPr>
          <w:rFonts w:ascii="Arial" w:hAnsi="Arial" w:cs="Arial"/>
          <w:position w:val="-1"/>
        </w:rPr>
        <w:t xml:space="preserve"> by using WordPress.</w:t>
      </w:r>
    </w:p>
    <w:p w:rsidR="00023030" w:rsidRPr="006800AA" w:rsidRDefault="00956F7C" w:rsidP="00073BF3">
      <w:pPr>
        <w:pStyle w:val="ListParagraph"/>
        <w:numPr>
          <w:ilvl w:val="0"/>
          <w:numId w:val="6"/>
        </w:numPr>
        <w:spacing w:line="240" w:lineRule="exact"/>
        <w:rPr>
          <w:rFonts w:ascii="Arial" w:hAnsi="Arial" w:cs="Arial"/>
        </w:rPr>
      </w:pPr>
      <w:r w:rsidRPr="006800AA">
        <w:rPr>
          <w:rFonts w:ascii="Arial" w:hAnsi="Arial" w:cs="Arial"/>
        </w:rPr>
        <w:t>Developed the various screens and its architecture in accordance to UI Specs.</w:t>
      </w:r>
    </w:p>
    <w:p w:rsidR="00023030" w:rsidRPr="006800AA" w:rsidRDefault="00956F7C" w:rsidP="00073BF3">
      <w:pPr>
        <w:pStyle w:val="ListParagraph"/>
        <w:numPr>
          <w:ilvl w:val="0"/>
          <w:numId w:val="6"/>
        </w:numPr>
        <w:spacing w:line="240" w:lineRule="exact"/>
        <w:rPr>
          <w:rFonts w:ascii="Arial" w:hAnsi="Arial" w:cs="Arial"/>
        </w:rPr>
      </w:pPr>
      <w:r w:rsidRPr="006800AA">
        <w:rPr>
          <w:rFonts w:ascii="Arial" w:hAnsi="Arial" w:cs="Arial"/>
          <w:spacing w:val="-9"/>
        </w:rPr>
        <w:t>W</w:t>
      </w:r>
      <w:r w:rsidRPr="006800AA">
        <w:rPr>
          <w:rFonts w:ascii="Arial" w:hAnsi="Arial" w:cs="Arial"/>
        </w:rPr>
        <w:t>rote extensive HTML5, CSS3 and JavaScript code to build dynamic pages using Eclipse.</w:t>
      </w:r>
    </w:p>
    <w:p w:rsidR="00023030" w:rsidRPr="006800AA" w:rsidRDefault="00956F7C" w:rsidP="00073BF3">
      <w:pPr>
        <w:pStyle w:val="ListParagraph"/>
        <w:numPr>
          <w:ilvl w:val="0"/>
          <w:numId w:val="6"/>
        </w:numPr>
        <w:tabs>
          <w:tab w:val="left" w:pos="460"/>
        </w:tabs>
        <w:spacing w:before="1" w:line="240" w:lineRule="exact"/>
        <w:ind w:right="658"/>
        <w:rPr>
          <w:rFonts w:ascii="Arial" w:hAnsi="Arial" w:cs="Arial"/>
        </w:rPr>
      </w:pPr>
      <w:r w:rsidRPr="006800AA">
        <w:rPr>
          <w:rFonts w:ascii="Arial" w:hAnsi="Arial" w:cs="Arial"/>
        </w:rPr>
        <w:t>Performed a lot of DOM manipulation using native JS and jQuery for loading and manipulating dynamic content on</w:t>
      </w:r>
      <w:r w:rsidRPr="006800AA">
        <w:rPr>
          <w:rFonts w:ascii="Arial" w:hAnsi="Arial" w:cs="Arial"/>
          <w:spacing w:val="-4"/>
        </w:rPr>
        <w:t xml:space="preserve"> </w:t>
      </w:r>
      <w:r w:rsidRPr="006800AA">
        <w:rPr>
          <w:rFonts w:ascii="Arial" w:hAnsi="Arial" w:cs="Arial"/>
          <w:spacing w:val="-18"/>
        </w:rPr>
        <w:t>W</w:t>
      </w:r>
      <w:r w:rsidRPr="006800AA">
        <w:rPr>
          <w:rFonts w:ascii="Arial" w:hAnsi="Arial" w:cs="Arial"/>
        </w:rPr>
        <w:t>eb pages.</w:t>
      </w:r>
    </w:p>
    <w:p w:rsidR="00023030" w:rsidRPr="006800AA" w:rsidRDefault="00956F7C" w:rsidP="00073BF3">
      <w:pPr>
        <w:pStyle w:val="ListParagraph"/>
        <w:numPr>
          <w:ilvl w:val="0"/>
          <w:numId w:val="6"/>
        </w:numPr>
        <w:spacing w:line="220" w:lineRule="exact"/>
        <w:rPr>
          <w:rFonts w:ascii="Arial" w:hAnsi="Arial" w:cs="Arial"/>
        </w:rPr>
      </w:pPr>
      <w:r w:rsidRPr="006800AA">
        <w:rPr>
          <w:rFonts w:ascii="Arial" w:hAnsi="Arial" w:cs="Arial"/>
        </w:rPr>
        <w:t>Followed</w:t>
      </w:r>
      <w:r w:rsidRPr="006800AA">
        <w:rPr>
          <w:rFonts w:ascii="Arial" w:hAnsi="Arial" w:cs="Arial"/>
          <w:spacing w:val="-12"/>
        </w:rPr>
        <w:t xml:space="preserve"> </w:t>
      </w:r>
      <w:r w:rsidRPr="006800AA">
        <w:rPr>
          <w:rFonts w:ascii="Arial" w:hAnsi="Arial" w:cs="Arial"/>
        </w:rPr>
        <w:t>Agile methodology and iteration planning</w:t>
      </w:r>
    </w:p>
    <w:p w:rsidR="00023030" w:rsidRPr="006800AA" w:rsidRDefault="00956F7C" w:rsidP="00073BF3">
      <w:pPr>
        <w:pStyle w:val="ListParagraph"/>
        <w:numPr>
          <w:ilvl w:val="0"/>
          <w:numId w:val="6"/>
        </w:numPr>
        <w:tabs>
          <w:tab w:val="left" w:pos="460"/>
        </w:tabs>
        <w:spacing w:before="1" w:line="240" w:lineRule="exact"/>
        <w:ind w:right="1038"/>
        <w:rPr>
          <w:rFonts w:ascii="Arial" w:hAnsi="Arial" w:cs="Arial"/>
        </w:rPr>
      </w:pPr>
      <w:r w:rsidRPr="006800AA">
        <w:rPr>
          <w:rFonts w:ascii="Arial" w:hAnsi="Arial" w:cs="Arial"/>
        </w:rPr>
        <w:t>Developed a fully functional login page for the company</w:t>
      </w:r>
      <w:r w:rsidRPr="006800AA">
        <w:rPr>
          <w:rFonts w:ascii="Arial" w:hAnsi="Arial" w:cs="Arial"/>
          <w:spacing w:val="-12"/>
        </w:rPr>
        <w:t>’</w:t>
      </w:r>
      <w:r w:rsidRPr="006800AA">
        <w:rPr>
          <w:rFonts w:ascii="Arial" w:hAnsi="Arial" w:cs="Arial"/>
        </w:rPr>
        <w:t>s user facing website with complete UI and validations.</w:t>
      </w:r>
    </w:p>
    <w:p w:rsidR="00023030" w:rsidRPr="006800AA" w:rsidRDefault="00956F7C" w:rsidP="00073BF3">
      <w:pPr>
        <w:pStyle w:val="ListParagraph"/>
        <w:numPr>
          <w:ilvl w:val="0"/>
          <w:numId w:val="6"/>
        </w:numPr>
        <w:spacing w:line="220" w:lineRule="exact"/>
        <w:rPr>
          <w:rFonts w:ascii="Arial" w:hAnsi="Arial" w:cs="Arial"/>
        </w:rPr>
      </w:pPr>
      <w:r w:rsidRPr="006800AA">
        <w:rPr>
          <w:rFonts w:ascii="Arial" w:hAnsi="Arial" w:cs="Arial"/>
        </w:rPr>
        <w:t>Coded JS for page functionality and Pop up Screens.</w:t>
      </w:r>
    </w:p>
    <w:p w:rsidR="00023030" w:rsidRPr="006800AA" w:rsidRDefault="00956F7C" w:rsidP="00073BF3">
      <w:pPr>
        <w:pStyle w:val="ListParagraph"/>
        <w:numPr>
          <w:ilvl w:val="0"/>
          <w:numId w:val="6"/>
        </w:numPr>
        <w:spacing w:line="220" w:lineRule="exact"/>
        <w:rPr>
          <w:rFonts w:ascii="Arial" w:hAnsi="Arial" w:cs="Arial"/>
        </w:rPr>
      </w:pPr>
      <w:r w:rsidRPr="006800AA">
        <w:rPr>
          <w:rFonts w:ascii="Arial" w:hAnsi="Arial" w:cs="Arial"/>
        </w:rPr>
        <w:t>Designed and developed the layouts of Customer Relations Module.</w:t>
      </w:r>
    </w:p>
    <w:p w:rsidR="00023030" w:rsidRPr="006800AA" w:rsidRDefault="00956F7C" w:rsidP="00073BF3">
      <w:pPr>
        <w:pStyle w:val="ListParagraph"/>
        <w:numPr>
          <w:ilvl w:val="0"/>
          <w:numId w:val="6"/>
        </w:numPr>
        <w:spacing w:line="240" w:lineRule="exact"/>
        <w:rPr>
          <w:rFonts w:ascii="Arial" w:hAnsi="Arial" w:cs="Arial"/>
        </w:rPr>
      </w:pPr>
      <w:r w:rsidRPr="006800AA">
        <w:rPr>
          <w:rFonts w:ascii="Arial" w:hAnsi="Arial" w:cs="Arial"/>
          <w:spacing w:val="-9"/>
        </w:rPr>
        <w:t>W</w:t>
      </w:r>
      <w:r w:rsidRPr="006800AA">
        <w:rPr>
          <w:rFonts w:ascii="Arial" w:hAnsi="Arial" w:cs="Arial"/>
        </w:rPr>
        <w:t xml:space="preserve">rote application level code to perform </w:t>
      </w:r>
      <w:proofErr w:type="gramStart"/>
      <w:r w:rsidRPr="006800AA">
        <w:rPr>
          <w:rFonts w:ascii="Arial" w:hAnsi="Arial" w:cs="Arial"/>
        </w:rPr>
        <w:t>client side</w:t>
      </w:r>
      <w:proofErr w:type="gramEnd"/>
      <w:r w:rsidRPr="006800AA">
        <w:rPr>
          <w:rFonts w:ascii="Arial" w:hAnsi="Arial" w:cs="Arial"/>
        </w:rPr>
        <w:t xml:space="preserve"> validation using JavaScript.</w:t>
      </w:r>
    </w:p>
    <w:p w:rsidR="00023030" w:rsidRPr="006800AA" w:rsidRDefault="00956F7C" w:rsidP="00073BF3">
      <w:pPr>
        <w:pStyle w:val="ListParagraph"/>
        <w:numPr>
          <w:ilvl w:val="0"/>
          <w:numId w:val="6"/>
        </w:numPr>
        <w:spacing w:line="240" w:lineRule="exact"/>
        <w:rPr>
          <w:rFonts w:ascii="Arial" w:hAnsi="Arial" w:cs="Arial"/>
        </w:rPr>
      </w:pPr>
      <w:r w:rsidRPr="006800AA">
        <w:rPr>
          <w:rFonts w:ascii="Arial" w:hAnsi="Arial" w:cs="Arial"/>
        </w:rPr>
        <w:t>Managed application state using server and client-based State Management options.</w:t>
      </w:r>
    </w:p>
    <w:p w:rsidR="00023030" w:rsidRPr="006800AA" w:rsidRDefault="00956F7C" w:rsidP="00073BF3">
      <w:pPr>
        <w:pStyle w:val="ListParagraph"/>
        <w:numPr>
          <w:ilvl w:val="0"/>
          <w:numId w:val="6"/>
        </w:numPr>
        <w:spacing w:line="240" w:lineRule="exact"/>
        <w:rPr>
          <w:rFonts w:ascii="Arial" w:hAnsi="Arial" w:cs="Arial"/>
        </w:rPr>
      </w:pPr>
      <w:r w:rsidRPr="006800AA">
        <w:rPr>
          <w:rFonts w:ascii="Arial" w:hAnsi="Arial" w:cs="Arial"/>
        </w:rPr>
        <w:t>Implemented</w:t>
      </w:r>
      <w:r w:rsidRPr="006800AA">
        <w:rPr>
          <w:rFonts w:ascii="Arial" w:hAnsi="Arial" w:cs="Arial"/>
          <w:spacing w:val="-12"/>
        </w:rPr>
        <w:t xml:space="preserve"> </w:t>
      </w:r>
      <w:r w:rsidRPr="006800AA">
        <w:rPr>
          <w:rFonts w:ascii="Arial" w:hAnsi="Arial" w:cs="Arial"/>
        </w:rPr>
        <w:t>AJAX functionality using JQUE</w:t>
      </w:r>
      <w:r w:rsidRPr="006800AA">
        <w:rPr>
          <w:rFonts w:ascii="Arial" w:hAnsi="Arial" w:cs="Arial"/>
          <w:spacing w:val="-12"/>
        </w:rPr>
        <w:t>R</w:t>
      </w:r>
      <w:r w:rsidRPr="006800AA">
        <w:rPr>
          <w:rFonts w:ascii="Arial" w:hAnsi="Arial" w:cs="Arial"/>
          <w:spacing w:val="-28"/>
        </w:rPr>
        <w:t>Y</w:t>
      </w:r>
      <w:r w:rsidRPr="006800AA">
        <w:rPr>
          <w:rFonts w:ascii="Arial" w:hAnsi="Arial" w:cs="Arial"/>
        </w:rPr>
        <w:t>, JSON and XML.</w:t>
      </w:r>
    </w:p>
    <w:p w:rsidR="00023030" w:rsidRPr="006800AA" w:rsidRDefault="00956F7C" w:rsidP="00073BF3">
      <w:pPr>
        <w:pStyle w:val="ListParagraph"/>
        <w:numPr>
          <w:ilvl w:val="0"/>
          <w:numId w:val="6"/>
        </w:numPr>
        <w:spacing w:line="280" w:lineRule="exact"/>
        <w:rPr>
          <w:rFonts w:ascii="Arial" w:hAnsi="Arial" w:cs="Arial"/>
        </w:rPr>
      </w:pPr>
      <w:r w:rsidRPr="006800AA">
        <w:rPr>
          <w:rFonts w:ascii="Arial" w:hAnsi="Arial" w:cs="Arial"/>
          <w:position w:val="-1"/>
        </w:rPr>
        <w:t>Responsible for authorizing of website functionality with HTML, CSS, JavaScript.</w:t>
      </w:r>
    </w:p>
    <w:p w:rsidR="00023030" w:rsidRPr="006800AA" w:rsidRDefault="00956F7C" w:rsidP="00073BF3">
      <w:pPr>
        <w:pStyle w:val="ListParagraph"/>
        <w:numPr>
          <w:ilvl w:val="0"/>
          <w:numId w:val="6"/>
        </w:numPr>
        <w:spacing w:line="280" w:lineRule="exact"/>
        <w:rPr>
          <w:rFonts w:ascii="Arial" w:hAnsi="Arial" w:cs="Arial"/>
        </w:rPr>
      </w:pPr>
      <w:r w:rsidRPr="006800AA">
        <w:rPr>
          <w:rFonts w:ascii="Arial" w:hAnsi="Arial" w:cs="Arial"/>
          <w:position w:val="-1"/>
        </w:rPr>
        <w:t xml:space="preserve">Updated templates and produced additional functional components using </w:t>
      </w:r>
      <w:proofErr w:type="spellStart"/>
      <w:r w:rsidRPr="006800AA">
        <w:rPr>
          <w:rFonts w:ascii="Arial" w:hAnsi="Arial" w:cs="Arial"/>
          <w:position w:val="-1"/>
        </w:rPr>
        <w:t>JQuer</w:t>
      </w:r>
      <w:r w:rsidRPr="006800AA">
        <w:rPr>
          <w:rFonts w:ascii="Arial" w:hAnsi="Arial" w:cs="Arial"/>
          <w:spacing w:val="-14"/>
          <w:position w:val="-1"/>
        </w:rPr>
        <w:t>y</w:t>
      </w:r>
      <w:proofErr w:type="spellEnd"/>
      <w:r w:rsidRPr="006800AA">
        <w:rPr>
          <w:rFonts w:ascii="Arial" w:hAnsi="Arial" w:cs="Arial"/>
          <w:position w:val="-1"/>
        </w:rPr>
        <w:t>.</w:t>
      </w:r>
    </w:p>
    <w:p w:rsidR="00023030" w:rsidRPr="006800AA" w:rsidRDefault="00956F7C" w:rsidP="00073BF3">
      <w:pPr>
        <w:pStyle w:val="ListParagraph"/>
        <w:numPr>
          <w:ilvl w:val="0"/>
          <w:numId w:val="6"/>
        </w:numPr>
        <w:tabs>
          <w:tab w:val="left" w:pos="460"/>
        </w:tabs>
        <w:spacing w:before="40" w:line="240" w:lineRule="exact"/>
        <w:ind w:right="448"/>
        <w:rPr>
          <w:rFonts w:ascii="Arial" w:hAnsi="Arial" w:cs="Arial"/>
        </w:rPr>
      </w:pPr>
      <w:r w:rsidRPr="006800AA">
        <w:rPr>
          <w:rFonts w:ascii="Arial" w:hAnsi="Arial" w:cs="Arial"/>
        </w:rPr>
        <w:t xml:space="preserve">Utilized various JavaScript, </w:t>
      </w:r>
      <w:proofErr w:type="spellStart"/>
      <w:r w:rsidRPr="006800AA">
        <w:rPr>
          <w:rFonts w:ascii="Arial" w:hAnsi="Arial" w:cs="Arial"/>
        </w:rPr>
        <w:t>JQuery</w:t>
      </w:r>
      <w:proofErr w:type="spellEnd"/>
      <w:r w:rsidRPr="006800AA">
        <w:rPr>
          <w:rFonts w:ascii="Arial" w:hAnsi="Arial" w:cs="Arial"/>
          <w:spacing w:val="-4"/>
        </w:rPr>
        <w:t xml:space="preserve"> </w:t>
      </w:r>
      <w:r w:rsidRPr="006800AA">
        <w:rPr>
          <w:rFonts w:ascii="Arial" w:hAnsi="Arial" w:cs="Arial"/>
          <w:spacing w:val="-24"/>
        </w:rPr>
        <w:t>V</w:t>
      </w:r>
      <w:r w:rsidRPr="006800AA">
        <w:rPr>
          <w:rFonts w:ascii="Arial" w:hAnsi="Arial" w:cs="Arial"/>
        </w:rPr>
        <w:t>alidator plugins and JS libraries,</w:t>
      </w:r>
      <w:r w:rsidRPr="006800AA">
        <w:rPr>
          <w:rFonts w:ascii="Arial" w:hAnsi="Arial" w:cs="Arial"/>
          <w:spacing w:val="-12"/>
        </w:rPr>
        <w:t xml:space="preserve"> </w:t>
      </w:r>
      <w:r w:rsidRPr="006800AA">
        <w:rPr>
          <w:rFonts w:ascii="Arial" w:hAnsi="Arial" w:cs="Arial"/>
        </w:rPr>
        <w:t>AJAX for form validations and other interactive features.</w:t>
      </w:r>
    </w:p>
    <w:p w:rsidR="00023030" w:rsidRPr="006800AA" w:rsidRDefault="00956F7C" w:rsidP="00073BF3">
      <w:pPr>
        <w:pStyle w:val="ListParagraph"/>
        <w:numPr>
          <w:ilvl w:val="0"/>
          <w:numId w:val="6"/>
        </w:numPr>
        <w:spacing w:line="280" w:lineRule="exact"/>
        <w:rPr>
          <w:rFonts w:ascii="Arial" w:hAnsi="Arial" w:cs="Arial"/>
        </w:rPr>
      </w:pPr>
      <w:r w:rsidRPr="006800AA">
        <w:rPr>
          <w:rFonts w:ascii="Arial" w:hAnsi="Arial" w:cs="Arial"/>
          <w:position w:val="-1"/>
        </w:rPr>
        <w:t>Used</w:t>
      </w:r>
      <w:r w:rsidRPr="006800AA">
        <w:rPr>
          <w:rFonts w:ascii="Arial" w:hAnsi="Arial" w:cs="Arial"/>
          <w:spacing w:val="-12"/>
          <w:position w:val="-1"/>
        </w:rPr>
        <w:t xml:space="preserve"> </w:t>
      </w:r>
      <w:r w:rsidRPr="006800AA">
        <w:rPr>
          <w:rFonts w:ascii="Arial" w:hAnsi="Arial" w:cs="Arial"/>
          <w:position w:val="-1"/>
        </w:rPr>
        <w:t>Ajax, JSON to send request to the server to check the functionality of the websites.</w:t>
      </w:r>
    </w:p>
    <w:p w:rsidR="00023030" w:rsidRPr="006800AA" w:rsidRDefault="00956F7C" w:rsidP="00073BF3">
      <w:pPr>
        <w:pStyle w:val="ListParagraph"/>
        <w:numPr>
          <w:ilvl w:val="0"/>
          <w:numId w:val="6"/>
        </w:numPr>
        <w:spacing w:line="280" w:lineRule="exact"/>
        <w:rPr>
          <w:rFonts w:ascii="Arial" w:hAnsi="Arial" w:cs="Arial"/>
        </w:rPr>
      </w:pPr>
      <w:r w:rsidRPr="006800AA">
        <w:rPr>
          <w:rFonts w:ascii="Arial" w:hAnsi="Arial" w:cs="Arial"/>
          <w:position w:val="-1"/>
        </w:rPr>
        <w:t>Involved in implementing java rendering framework which manages the pages on the server side.</w:t>
      </w:r>
    </w:p>
    <w:p w:rsidR="00023030" w:rsidRPr="006800AA" w:rsidRDefault="00956F7C" w:rsidP="00073BF3">
      <w:pPr>
        <w:pStyle w:val="ListParagraph"/>
        <w:numPr>
          <w:ilvl w:val="0"/>
          <w:numId w:val="6"/>
        </w:numPr>
        <w:tabs>
          <w:tab w:val="left" w:pos="460"/>
        </w:tabs>
        <w:spacing w:before="40" w:line="240" w:lineRule="exact"/>
        <w:ind w:right="476"/>
        <w:rPr>
          <w:rFonts w:ascii="Arial" w:hAnsi="Arial" w:cs="Arial"/>
        </w:rPr>
      </w:pPr>
      <w:r w:rsidRPr="006800AA">
        <w:rPr>
          <w:rFonts w:ascii="Arial" w:hAnsi="Arial" w:cs="Arial"/>
        </w:rPr>
        <w:t>Collaboratively worked with team mates and UI</w:t>
      </w:r>
      <w:r w:rsidRPr="006800AA">
        <w:rPr>
          <w:rFonts w:ascii="Arial" w:hAnsi="Arial" w:cs="Arial"/>
          <w:spacing w:val="-4"/>
        </w:rPr>
        <w:t xml:space="preserve"> </w:t>
      </w:r>
      <w:r w:rsidRPr="006800AA">
        <w:rPr>
          <w:rFonts w:ascii="Arial" w:hAnsi="Arial" w:cs="Arial"/>
          <w:spacing w:val="-15"/>
        </w:rPr>
        <w:t>T</w:t>
      </w:r>
      <w:r w:rsidRPr="006800AA">
        <w:rPr>
          <w:rFonts w:ascii="Arial" w:hAnsi="Arial" w:cs="Arial"/>
        </w:rPr>
        <w:t>eam leads and involved in designing implementation and testing of UI components.</w:t>
      </w:r>
    </w:p>
    <w:p w:rsidR="00023030" w:rsidRPr="006800AA" w:rsidRDefault="00956F7C" w:rsidP="00073BF3">
      <w:pPr>
        <w:spacing w:line="240" w:lineRule="exact"/>
        <w:ind w:right="82"/>
        <w:rPr>
          <w:rFonts w:ascii="Arial" w:hAnsi="Arial" w:cs="Arial"/>
        </w:rPr>
      </w:pPr>
      <w:r w:rsidRPr="006800AA">
        <w:rPr>
          <w:rFonts w:ascii="Arial" w:hAnsi="Arial" w:cs="Arial"/>
          <w:b/>
        </w:rPr>
        <w:t>Envi</w:t>
      </w:r>
      <w:r w:rsidRPr="006800AA">
        <w:rPr>
          <w:rFonts w:ascii="Arial" w:hAnsi="Arial" w:cs="Arial"/>
          <w:b/>
          <w:spacing w:val="-4"/>
        </w:rPr>
        <w:t>r</w:t>
      </w:r>
      <w:r w:rsidRPr="006800AA">
        <w:rPr>
          <w:rFonts w:ascii="Arial" w:hAnsi="Arial" w:cs="Arial"/>
          <w:b/>
        </w:rPr>
        <w:t>onment</w:t>
      </w:r>
      <w:r w:rsidRPr="006800AA">
        <w:rPr>
          <w:rFonts w:ascii="Arial" w:hAnsi="Arial" w:cs="Arial"/>
        </w:rPr>
        <w:t>: HTML, CSS,</w:t>
      </w:r>
      <w:r w:rsidR="004962EE">
        <w:rPr>
          <w:rFonts w:ascii="Arial" w:hAnsi="Arial" w:cs="Arial"/>
        </w:rPr>
        <w:t xml:space="preserve"> WordPress,</w:t>
      </w:r>
      <w:r w:rsidRPr="006800AA">
        <w:rPr>
          <w:rFonts w:ascii="Arial" w:hAnsi="Arial" w:cs="Arial"/>
        </w:rPr>
        <w:t xml:space="preserve"> JavaScript, </w:t>
      </w:r>
      <w:proofErr w:type="spellStart"/>
      <w:r w:rsidRPr="006800AA">
        <w:rPr>
          <w:rFonts w:ascii="Arial" w:hAnsi="Arial" w:cs="Arial"/>
        </w:rPr>
        <w:t>JQuer</w:t>
      </w:r>
      <w:r w:rsidRPr="006800AA">
        <w:rPr>
          <w:rFonts w:ascii="Arial" w:hAnsi="Arial" w:cs="Arial"/>
          <w:spacing w:val="-14"/>
        </w:rPr>
        <w:t>y</w:t>
      </w:r>
      <w:proofErr w:type="spellEnd"/>
      <w:r w:rsidRPr="006800AA">
        <w:rPr>
          <w:rFonts w:ascii="Arial" w:hAnsi="Arial" w:cs="Arial"/>
        </w:rPr>
        <w:t>, Backbone JS,</w:t>
      </w:r>
      <w:r w:rsidRPr="006800AA">
        <w:rPr>
          <w:rFonts w:ascii="Arial" w:hAnsi="Arial" w:cs="Arial"/>
          <w:spacing w:val="-12"/>
        </w:rPr>
        <w:t xml:space="preserve"> </w:t>
      </w:r>
      <w:r w:rsidRPr="006800AA">
        <w:rPr>
          <w:rFonts w:ascii="Arial" w:hAnsi="Arial" w:cs="Arial"/>
        </w:rPr>
        <w:t>AJAX, JSON, XML,</w:t>
      </w:r>
      <w:r w:rsidRPr="006800AA">
        <w:rPr>
          <w:rFonts w:ascii="Arial" w:hAnsi="Arial" w:cs="Arial"/>
          <w:spacing w:val="-4"/>
        </w:rPr>
        <w:t xml:space="preserve"> T</w:t>
      </w:r>
      <w:r w:rsidRPr="006800AA">
        <w:rPr>
          <w:rFonts w:ascii="Arial" w:hAnsi="Arial" w:cs="Arial"/>
        </w:rPr>
        <w:t>OMC</w:t>
      </w:r>
      <w:r w:rsidRPr="006800AA">
        <w:rPr>
          <w:rFonts w:ascii="Arial" w:hAnsi="Arial" w:cs="Arial"/>
          <w:spacing w:val="-24"/>
        </w:rPr>
        <w:t>A</w:t>
      </w:r>
      <w:r w:rsidRPr="006800AA">
        <w:rPr>
          <w:rFonts w:ascii="Arial" w:hAnsi="Arial" w:cs="Arial"/>
        </w:rPr>
        <w:t>T</w:t>
      </w:r>
      <w:r w:rsidRPr="006800AA">
        <w:rPr>
          <w:rFonts w:ascii="Arial" w:hAnsi="Arial" w:cs="Arial"/>
          <w:spacing w:val="-16"/>
        </w:rPr>
        <w:t xml:space="preserve"> </w:t>
      </w:r>
      <w:r w:rsidRPr="006800AA">
        <w:rPr>
          <w:rFonts w:ascii="Arial" w:hAnsi="Arial" w:cs="Arial"/>
        </w:rPr>
        <w:t>A</w:t>
      </w:r>
      <w:r w:rsidRPr="006800AA">
        <w:rPr>
          <w:rFonts w:ascii="Arial" w:hAnsi="Arial" w:cs="Arial"/>
          <w:spacing w:val="-20"/>
        </w:rPr>
        <w:t>P</w:t>
      </w:r>
      <w:r w:rsidRPr="006800AA">
        <w:rPr>
          <w:rFonts w:ascii="Arial" w:hAnsi="Arial" w:cs="Arial"/>
        </w:rPr>
        <w:t xml:space="preserve">ACHE, MySQL, </w:t>
      </w:r>
      <w:r w:rsidRPr="006800AA">
        <w:rPr>
          <w:rFonts w:ascii="Arial" w:hAnsi="Arial" w:cs="Arial"/>
          <w:spacing w:val="-9"/>
        </w:rPr>
        <w:t>W</w:t>
      </w:r>
      <w:r w:rsidRPr="006800AA">
        <w:rPr>
          <w:rFonts w:ascii="Arial" w:hAnsi="Arial" w:cs="Arial"/>
        </w:rPr>
        <w:t>indows 7, Eclipse.</w:t>
      </w:r>
    </w:p>
    <w:p w:rsidR="00023030" w:rsidRPr="006800AA" w:rsidRDefault="00023030">
      <w:pPr>
        <w:spacing w:before="7" w:line="100" w:lineRule="exact"/>
        <w:rPr>
          <w:rFonts w:ascii="Arial" w:hAnsi="Arial" w:cs="Arial"/>
        </w:rPr>
      </w:pPr>
    </w:p>
    <w:p w:rsidR="00023030" w:rsidRPr="006800AA" w:rsidRDefault="00023030">
      <w:pPr>
        <w:spacing w:line="200" w:lineRule="exact"/>
        <w:rPr>
          <w:rFonts w:ascii="Arial" w:hAnsi="Arial" w:cs="Arial"/>
        </w:rPr>
      </w:pPr>
    </w:p>
    <w:p w:rsidR="00023030" w:rsidRPr="006800AA" w:rsidRDefault="00023030">
      <w:pPr>
        <w:ind w:left="100"/>
        <w:rPr>
          <w:rFonts w:ascii="Arial" w:hAnsi="Arial" w:cs="Arial"/>
        </w:rPr>
      </w:pPr>
    </w:p>
    <w:sectPr w:rsidR="00023030" w:rsidRPr="006800AA" w:rsidSect="00073BF3"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65116"/>
    <w:multiLevelType w:val="multilevel"/>
    <w:tmpl w:val="F9B099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224C1"/>
    <w:multiLevelType w:val="multilevel"/>
    <w:tmpl w:val="8A9E72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4F51DF"/>
    <w:multiLevelType w:val="multilevel"/>
    <w:tmpl w:val="3A00A34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E1071AC"/>
    <w:multiLevelType w:val="hybridMultilevel"/>
    <w:tmpl w:val="5E2E8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40B5A"/>
    <w:multiLevelType w:val="multilevel"/>
    <w:tmpl w:val="48B4A8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777DE6"/>
    <w:multiLevelType w:val="hybridMultilevel"/>
    <w:tmpl w:val="5F78E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261EEB"/>
    <w:multiLevelType w:val="hybridMultilevel"/>
    <w:tmpl w:val="AB08C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9C38F1"/>
    <w:multiLevelType w:val="multilevel"/>
    <w:tmpl w:val="54F487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F356D9"/>
    <w:multiLevelType w:val="hybridMultilevel"/>
    <w:tmpl w:val="F606E5AE"/>
    <w:lvl w:ilvl="0" w:tplc="5890F166">
      <w:numFmt w:val="bullet"/>
      <w:lvlText w:val="•"/>
      <w:lvlJc w:val="left"/>
      <w:pPr>
        <w:ind w:left="460" w:hanging="360"/>
      </w:pPr>
      <w:rPr>
        <w:rFonts w:ascii="Arial" w:eastAsia="Times New Roman" w:hAnsi="Arial" w:cs="Arial" w:hint="default"/>
        <w:w w:val="13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561887"/>
    <w:multiLevelType w:val="multilevel"/>
    <w:tmpl w:val="62E087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591C36"/>
    <w:multiLevelType w:val="multilevel"/>
    <w:tmpl w:val="D5EEA1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013D8D"/>
    <w:multiLevelType w:val="hybridMultilevel"/>
    <w:tmpl w:val="38A8FCC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50F51D08"/>
    <w:multiLevelType w:val="multilevel"/>
    <w:tmpl w:val="C854D0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B50D3A"/>
    <w:multiLevelType w:val="multilevel"/>
    <w:tmpl w:val="1B18F2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F564FC"/>
    <w:multiLevelType w:val="hybridMultilevel"/>
    <w:tmpl w:val="B76AF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B77F92"/>
    <w:multiLevelType w:val="multilevel"/>
    <w:tmpl w:val="AC862B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EC6A16"/>
    <w:multiLevelType w:val="hybridMultilevel"/>
    <w:tmpl w:val="4EA8D4E8"/>
    <w:lvl w:ilvl="0" w:tplc="5890F166">
      <w:numFmt w:val="bullet"/>
      <w:lvlText w:val="•"/>
      <w:lvlJc w:val="left"/>
      <w:pPr>
        <w:ind w:left="460" w:hanging="360"/>
      </w:pPr>
      <w:rPr>
        <w:rFonts w:ascii="Arial" w:eastAsia="Times New Roman" w:hAnsi="Arial" w:cs="Arial" w:hint="default"/>
        <w:w w:val="13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CA6228"/>
    <w:multiLevelType w:val="multilevel"/>
    <w:tmpl w:val="C0AC1A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24202E"/>
    <w:multiLevelType w:val="multilevel"/>
    <w:tmpl w:val="551EE5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852285"/>
    <w:multiLevelType w:val="hybridMultilevel"/>
    <w:tmpl w:val="98626E0A"/>
    <w:lvl w:ilvl="0" w:tplc="5890F166">
      <w:numFmt w:val="bullet"/>
      <w:lvlText w:val="•"/>
      <w:lvlJc w:val="left"/>
      <w:pPr>
        <w:ind w:left="460" w:hanging="360"/>
      </w:pPr>
      <w:rPr>
        <w:rFonts w:ascii="Arial" w:eastAsia="Times New Roman" w:hAnsi="Arial" w:cs="Arial" w:hint="default"/>
        <w:w w:val="131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0" w15:restartNumberingAfterBreak="0">
    <w:nsid w:val="74FB09D7"/>
    <w:multiLevelType w:val="hybridMultilevel"/>
    <w:tmpl w:val="72801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576461"/>
    <w:multiLevelType w:val="hybridMultilevel"/>
    <w:tmpl w:val="4AC0296C"/>
    <w:lvl w:ilvl="0" w:tplc="5890F166">
      <w:numFmt w:val="bullet"/>
      <w:lvlText w:val="•"/>
      <w:lvlJc w:val="left"/>
      <w:pPr>
        <w:ind w:left="460" w:hanging="360"/>
      </w:pPr>
      <w:rPr>
        <w:rFonts w:ascii="Arial" w:eastAsia="Times New Roman" w:hAnsi="Arial" w:cs="Arial" w:hint="default"/>
        <w:w w:val="13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20"/>
  </w:num>
  <w:num w:numId="4">
    <w:abstractNumId w:val="19"/>
  </w:num>
  <w:num w:numId="5">
    <w:abstractNumId w:val="21"/>
  </w:num>
  <w:num w:numId="6">
    <w:abstractNumId w:val="16"/>
  </w:num>
  <w:num w:numId="7">
    <w:abstractNumId w:val="8"/>
  </w:num>
  <w:num w:numId="8">
    <w:abstractNumId w:val="15"/>
  </w:num>
  <w:num w:numId="9">
    <w:abstractNumId w:val="12"/>
  </w:num>
  <w:num w:numId="10">
    <w:abstractNumId w:val="4"/>
  </w:num>
  <w:num w:numId="11">
    <w:abstractNumId w:val="18"/>
  </w:num>
  <w:num w:numId="12">
    <w:abstractNumId w:val="0"/>
  </w:num>
  <w:num w:numId="13">
    <w:abstractNumId w:val="10"/>
  </w:num>
  <w:num w:numId="14">
    <w:abstractNumId w:val="9"/>
  </w:num>
  <w:num w:numId="15">
    <w:abstractNumId w:val="13"/>
  </w:num>
  <w:num w:numId="16">
    <w:abstractNumId w:val="1"/>
  </w:num>
  <w:num w:numId="17">
    <w:abstractNumId w:val="7"/>
  </w:num>
  <w:num w:numId="18">
    <w:abstractNumId w:val="17"/>
  </w:num>
  <w:num w:numId="19">
    <w:abstractNumId w:val="14"/>
  </w:num>
  <w:num w:numId="20">
    <w:abstractNumId w:val="3"/>
  </w:num>
  <w:num w:numId="21">
    <w:abstractNumId w:val="6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030"/>
    <w:rsid w:val="00023030"/>
    <w:rsid w:val="00073BF3"/>
    <w:rsid w:val="000B4465"/>
    <w:rsid w:val="001C2641"/>
    <w:rsid w:val="002A5FCA"/>
    <w:rsid w:val="003865E7"/>
    <w:rsid w:val="003C19D7"/>
    <w:rsid w:val="004962EE"/>
    <w:rsid w:val="006800AA"/>
    <w:rsid w:val="006F083A"/>
    <w:rsid w:val="007E2FAC"/>
    <w:rsid w:val="00841662"/>
    <w:rsid w:val="00915A0E"/>
    <w:rsid w:val="00956F7C"/>
    <w:rsid w:val="00DD24B3"/>
    <w:rsid w:val="00F62AA8"/>
    <w:rsid w:val="00FB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3DBCF1-7DC6-4DA0-BA3F-B87E4BAC1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15A0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BF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73BF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962EE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32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takam1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4</Pages>
  <Words>1566</Words>
  <Characters>8927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Bhaskar</dc:creator>
  <cp:lastModifiedBy>vinay kumar katakam</cp:lastModifiedBy>
  <cp:revision>9</cp:revision>
  <dcterms:created xsi:type="dcterms:W3CDTF">2017-07-11T16:24:00Z</dcterms:created>
  <dcterms:modified xsi:type="dcterms:W3CDTF">2017-09-21T20:05:00Z</dcterms:modified>
</cp:coreProperties>
</file>